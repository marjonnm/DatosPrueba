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mlj4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426"/>
      </w:tblGrid>
      <w:tr w:rsidR="00F02FD2" w14:paraId="4D5DAE2D" w14:textId="77777777">
        <w:trPr>
          <w:trHeight w:val="16198"/>
          <w:tblCellSpacing w:w="0" w:type="dxa"/>
        </w:trPr>
        <w:tc>
          <w:tcPr>
            <w:tcW w:w="4480" w:type="dxa"/>
            <w:shd w:val="clear" w:color="auto" w:fill="EEEAD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F02FD2" w14:paraId="17537552" w14:textId="77777777">
              <w:trPr>
                <w:trHeight w:hRule="exact" w:val="4544"/>
                <w:tblCellSpacing w:w="0" w:type="dxa"/>
              </w:trPr>
              <w:tc>
                <w:tcPr>
                  <w:tcW w:w="4480" w:type="dxa"/>
                  <w:shd w:val="clear" w:color="auto" w:fill="EEEADF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6754C9" w14:textId="348CC179" w:rsidR="00F02FD2" w:rsidRDefault="00000000">
                  <w:pPr>
                    <w:pStyle w:val="div"/>
                    <w:ind w:left="700" w:right="4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lang w:val="en"/>
                    </w:rPr>
                    <w:pict w14:anchorId="13F996C9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026" type="#_x0000_t6" style="position:absolute;left:0;text-align:left;margin-left:0;margin-top:-30pt;width:225pt;height:224pt;rotation:180;z-index:251658240" fillcolor="#bca97e" stroked="f">
                        <v:path strokeok="f"/>
                      </v:shape>
                    </w:pict>
                  </w:r>
                  <w:r w:rsidR="00A33141">
                    <w:rPr>
                      <w:rStyle w:val="documentskn-mlj4left-box"/>
                      <w:noProof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drawing>
                      <wp:anchor distT="0" distB="0" distL="114300" distR="114300" simplePos="0" relativeHeight="251659264" behindDoc="0" locked="0" layoutInCell="1" allowOverlap="1" wp14:anchorId="691A5297" wp14:editId="31DF6630">
                        <wp:simplePos x="0" y="0"/>
                        <wp:positionH relativeFrom="column">
                          <wp:posOffset>393700</wp:posOffset>
                        </wp:positionH>
                        <wp:positionV relativeFrom="paragraph">
                          <wp:posOffset>0</wp:posOffset>
                        </wp:positionV>
                        <wp:extent cx="2146300" cy="2146300"/>
                        <wp:effectExtent l="0" t="0" r="0" b="0"/>
                        <wp:wrapNone/>
                        <wp:docPr id="100002" name="Imagen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0" cy="2146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3C2CA219" w14:textId="77777777" w:rsidR="00F02FD2" w:rsidRDefault="00F02FD2">
                  <w:pPr>
                    <w:pStyle w:val="documentskn-mlj4left-boxParagraph"/>
                    <w:shd w:val="clear" w:color="auto" w:fill="auto"/>
                    <w:textAlignment w:val="auto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  <w:tr w:rsidR="00F02FD2" w14:paraId="1B312E3B" w14:textId="77777777">
              <w:trPr>
                <w:tblCellSpacing w:w="0" w:type="dxa"/>
              </w:trPr>
              <w:tc>
                <w:tcPr>
                  <w:tcW w:w="4480" w:type="dxa"/>
                  <w:shd w:val="clear" w:color="auto" w:fill="EEEADF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C89544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>Contact</w:t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600"/>
                    <w:gridCol w:w="440"/>
                    <w:gridCol w:w="3120"/>
                    <w:gridCol w:w="600"/>
                  </w:tblGrid>
                  <w:tr w:rsidR="00F02FD2" w14:paraId="6AD9566F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651340AC" w14:textId="77777777" w:rsidR="00F02FD2" w:rsidRDefault="00F02FD2">
                        <w:pPr>
                          <w:rPr>
                            <w:rStyle w:val="documentskn-mlj4left-box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  <w:shd w:val="clear" w:color="auto" w:fill="auto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hideMark/>
                      </w:tcPr>
                      <w:p w14:paraId="2EA4E0C6" w14:textId="77777777" w:rsidR="00F02FD2" w:rsidRDefault="00A33141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62601887" wp14:editId="1B99CBC3">
                              <wp:extent cx="180975" cy="180975"/>
                              <wp:effectExtent l="0" t="0" r="0" b="0"/>
                              <wp:docPr id="100004" name="Imagen 1000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bottom"/>
                        <w:hideMark/>
                      </w:tcPr>
                      <w:p w14:paraId="064FE10D" w14:textId="77777777" w:rsidR="00F02FD2" w:rsidRDefault="00A33141">
                        <w:pPr>
                          <w:pStyle w:val="documentskn-mlj4MESzipprefix"/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0"/>
                            <w:szCs w:val="20"/>
                            <w:lang w:val="en"/>
                          </w:rPr>
                          <w:t>San Borja, Lima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1797063" w14:textId="77777777" w:rsidR="00F02FD2" w:rsidRDefault="00F02FD2">
                        <w:pPr>
                          <w:pStyle w:val="emptyaddresscellParagraph"/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02FD2" w14:paraId="0056939E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2ED5E3AD" w14:textId="77777777" w:rsidR="00F02FD2" w:rsidRDefault="00F02FD2">
                        <w:pPr>
                          <w:pStyle w:val="emptyaddresscellParagraph"/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hideMark/>
                      </w:tcPr>
                      <w:p w14:paraId="5E8C275B" w14:textId="77777777" w:rsidR="00F02FD2" w:rsidRDefault="00A33141">
                        <w:pPr>
                          <w:pStyle w:val="emptyaddresscellParagraph"/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762AADB6" wp14:editId="5E570FF5">
                              <wp:extent cx="180975" cy="180975"/>
                              <wp:effectExtent l="0" t="0" r="0" b="0"/>
                              <wp:docPr id="100006" name="Imagen 10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bottom"/>
                        <w:hideMark/>
                      </w:tcPr>
                      <w:p w14:paraId="41CEC126" w14:textId="77777777" w:rsidR="00F02FD2" w:rsidRDefault="00A33141">
                        <w:pPr>
                          <w:pStyle w:val="emptyaddresscellParagraph"/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0"/>
                            <w:szCs w:val="20"/>
                            <w:lang w:val="en"/>
                          </w:rPr>
                          <w:t>(+51) 99730-9090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3D4A8A5" w14:textId="77777777" w:rsidR="00F02FD2" w:rsidRDefault="00F02FD2">
                        <w:pPr>
                          <w:pStyle w:val="emptyaddresscellParagraph"/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02FD2" w14:paraId="379518DD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1469C76D" w14:textId="77777777" w:rsidR="00F02FD2" w:rsidRDefault="00F02FD2">
                        <w:pPr>
                          <w:pStyle w:val="emptyaddresscellParagraph"/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46ED3" w14:textId="77777777" w:rsidR="00F02FD2" w:rsidRDefault="00A33141">
                        <w:pPr>
                          <w:pStyle w:val="emptyaddresscellParagraph"/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nth-last-child1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4D0C191F" wp14:editId="642CA269">
                              <wp:extent cx="180975" cy="180975"/>
                              <wp:effectExtent l="0" t="0" r="0" b="0"/>
                              <wp:docPr id="100008" name="Imagen 1000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5FEC6EC5" w14:textId="77777777" w:rsidR="00F02FD2" w:rsidRDefault="00A33141">
                        <w:pPr>
                          <w:pStyle w:val="emptyaddresscellParagraph"/>
                          <w:rPr>
                            <w:rStyle w:val="documentskn-mlj4iconRownth-last-child1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color w:val="000000"/>
                            <w:sz w:val="20"/>
                            <w:szCs w:val="20"/>
                            <w:lang w:val="en"/>
                          </w:rPr>
                          <w:t>marjorienakama@outlook.com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C6270FC" w14:textId="77777777" w:rsidR="00F02FD2" w:rsidRDefault="00F02FD2">
                        <w:pPr>
                          <w:pStyle w:val="emptyaddresscellParagraph"/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DE79B4B" w14:textId="77777777" w:rsidR="00F02FD2" w:rsidRDefault="00A33141">
                  <w:pPr>
                    <w:pStyle w:val="documentskn-mlj4sectionemptyscspdiv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693D713F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>EDUCATION</w:t>
                  </w:r>
                </w:p>
                <w:p w14:paraId="752E7864" w14:textId="77777777" w:rsidR="00F02FD2" w:rsidRDefault="00A33141">
                  <w:pPr>
                    <w:pStyle w:val="documentskn-mlj4singlecolumnpaddedline"/>
                    <w:tabs>
                      <w:tab w:val="right" w:pos="3880"/>
                    </w:tabs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Magister in Food &amp; Agribusiness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 2016 - 2017</w:t>
                  </w:r>
                </w:p>
                <w:p w14:paraId="12CD93DC" w14:textId="77777777" w:rsidR="00F02FD2" w:rsidRDefault="00A33141">
                  <w:pPr>
                    <w:pStyle w:val="documentskn-mlj4singlecolumnpaddedline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AUDENCIA Business School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Nantes, Francia</w:t>
                  </w:r>
                </w:p>
                <w:p w14:paraId="73AE1864" w14:textId="77777777" w:rsidR="00F02FD2" w:rsidRDefault="00A33141">
                  <w:pPr>
                    <w:pStyle w:val="documentskn-mlj4singlecolumnpaddedline"/>
                    <w:tabs>
                      <w:tab w:val="right" w:pos="3880"/>
                    </w:tabs>
                    <w:spacing w:before="300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gram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MBA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:</w:t>
                  </w:r>
                  <w:proofErr w:type="gramEnd"/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Food &amp; Agribusiness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 2017 - 2017</w:t>
                  </w:r>
                </w:p>
                <w:p w14:paraId="78EA9A61" w14:textId="77777777" w:rsidR="00F02FD2" w:rsidRDefault="00A33141">
                  <w:pPr>
                    <w:pStyle w:val="documentskn-mlj4singlecolumnpaddedline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Escola Superior de Propaganda e Marketing (ESPM)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Sao Paulo, Brazil</w:t>
                  </w:r>
                </w:p>
                <w:p w14:paraId="5B31645D" w14:textId="77777777" w:rsidR="00F02FD2" w:rsidRDefault="00A33141">
                  <w:pPr>
                    <w:pStyle w:val="documentskn-mlj4singlecolumnpaddedline"/>
                    <w:tabs>
                      <w:tab w:val="right" w:pos="3880"/>
                    </w:tabs>
                    <w:spacing w:before="300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M.Sc</w:t>
                  </w:r>
                  <w:proofErr w:type="spellEnd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 in </w:t>
                  </w:r>
                  <w:proofErr w:type="spellStart"/>
                  <w:proofErr w:type="gram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Mangement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:</w:t>
                  </w:r>
                  <w:proofErr w:type="gramEnd"/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Product Development </w:t>
                  </w:r>
                  <w:r>
                    <w:rPr>
                      <w:lang w:val="en"/>
                    </w:rPr>
                    <w:t xml:space="preserve"> 2008 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- 2010</w:t>
                  </w:r>
                </w:p>
                <w:p w14:paraId="10E417A2" w14:textId="77777777" w:rsidR="00F02FD2" w:rsidRDefault="00A33141">
                  <w:pPr>
                    <w:pStyle w:val="documentskn-mlj4singlecolumnpaddedline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Universidad San Ignacio de Loyola (USIL)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Lima, Peru</w:t>
                  </w:r>
                </w:p>
                <w:p w14:paraId="196B5F25" w14:textId="77777777" w:rsidR="00F02FD2" w:rsidRDefault="00A33141">
                  <w:pPr>
                    <w:pStyle w:val="documentskn-mlj4singlecolumnpaddedline"/>
                    <w:tabs>
                      <w:tab w:val="right" w:pos="3880"/>
                    </w:tabs>
                    <w:spacing w:before="300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Lic</w:t>
                  </w:r>
                  <w:proofErr w:type="spellEnd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. Adm. </w:t>
                  </w:r>
                  <w:r>
                    <w:rPr>
                      <w:lang w:val="en"/>
                    </w:rPr>
                    <w:t xml:space="preserve"> International </w:t>
                  </w:r>
                  <w:proofErr w:type="gram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Business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:</w:t>
                  </w:r>
                  <w:proofErr w:type="gramEnd"/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International Marketing </w:t>
                  </w:r>
                  <w:r>
                    <w:rPr>
                      <w:lang w:val="en"/>
                    </w:rPr>
                    <w:t xml:space="preserve"> 2002 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- 2007</w:t>
                  </w:r>
                </w:p>
                <w:p w14:paraId="472DD83F" w14:textId="77777777" w:rsidR="00F02FD2" w:rsidRDefault="00A33141">
                  <w:pPr>
                    <w:pStyle w:val="documentskn-mlj4singlecolumnpaddedline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Universityof San Martin de </w:t>
                  </w:r>
                  <w:proofErr w:type="spell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Porres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Lima, Peru</w:t>
                  </w:r>
                </w:p>
                <w:p w14:paraId="44CDBF81" w14:textId="77777777" w:rsidR="00F02FD2" w:rsidRDefault="00A33141">
                  <w:pPr>
                    <w:pStyle w:val="documentskn-mlj4sectionemptyscspdiv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243890CE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>Languages</w:t>
                  </w:r>
                </w:p>
                <w:p w14:paraId="2917F99E" w14:textId="77777777" w:rsidR="00F02FD2" w:rsidRDefault="00A33141">
                  <w:pPr>
                    <w:pStyle w:val="divdocumentlangSecsinglecolumn"/>
                    <w:ind w:left="600" w:right="600"/>
                    <w:rPr>
                      <w:rStyle w:val="documentleft-boxlangSecparagraphfirst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Spanish, English</w:t>
                  </w: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 xml:space="preserve">: Native language </w:t>
                  </w:r>
                </w:p>
                <w:p w14:paraId="17CFE084" w14:textId="77777777" w:rsidR="00F02FD2" w:rsidRDefault="00A33141">
                  <w:pPr>
                    <w:pStyle w:val="div"/>
                    <w:tabs>
                      <w:tab w:val="right" w:pos="3880"/>
                    </w:tabs>
                    <w:spacing w:before="150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French</w:t>
                  </w: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 xml:space="preserve"> :</w:t>
                  </w: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 xml:space="preserve"> C1</w:t>
                  </w:r>
                </w:p>
                <w:p w14:paraId="1CE4F1AF" w14:textId="77777777" w:rsidR="00F02FD2" w:rsidRDefault="00A33141">
                  <w:pPr>
                    <w:pStyle w:val="documentratingBar"/>
                    <w:spacing w:before="60" w:line="80" w:lineRule="exact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langSecparagraph"/>
                      <w:rFonts w:ascii="Blinker" w:eastAsia="Blinker" w:hAnsi="Blinker" w:cs="Blinke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F5F826B" wp14:editId="2E1B0868">
                        <wp:extent cx="2118910" cy="51392"/>
                        <wp:effectExtent l="0" t="0" r="0" b="0"/>
                        <wp:docPr id="100010" name="Imagen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10" cy="5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18963A" w14:textId="77777777" w:rsidR="00F02FD2" w:rsidRDefault="00A33141">
                  <w:pPr>
                    <w:pStyle w:val="div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>Advanced</w:t>
                  </w:r>
                </w:p>
                <w:p w14:paraId="4847E5C5" w14:textId="77777777" w:rsidR="00F02FD2" w:rsidRDefault="00A33141">
                  <w:pPr>
                    <w:pStyle w:val="div"/>
                    <w:tabs>
                      <w:tab w:val="right" w:pos="3880"/>
                    </w:tabs>
                    <w:spacing w:before="150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Portuguese</w:t>
                  </w: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 xml:space="preserve"> :</w:t>
                  </w: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 xml:space="preserve"> B2</w:t>
                  </w:r>
                </w:p>
                <w:p w14:paraId="094680F9" w14:textId="77777777" w:rsidR="00F02FD2" w:rsidRDefault="00A33141">
                  <w:pPr>
                    <w:pStyle w:val="documentratingBar"/>
                    <w:spacing w:before="60" w:line="80" w:lineRule="exact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langSecparagraph"/>
                      <w:rFonts w:ascii="Blinker" w:eastAsia="Blinker" w:hAnsi="Blinker" w:cs="Blinker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5E1E46D6" wp14:editId="4A905D67">
                        <wp:extent cx="2118910" cy="51392"/>
                        <wp:effectExtent l="0" t="0" r="0" b="0"/>
                        <wp:docPr id="100012" name="Imagen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10" cy="5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CE9217" w14:textId="77777777" w:rsidR="00F02FD2" w:rsidRDefault="00A33141">
                  <w:pPr>
                    <w:pStyle w:val="div"/>
                    <w:ind w:left="600" w:right="600"/>
                    <w:rPr>
                      <w:rStyle w:val="documentskn-mlj4langSecparagraph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color w:val="000000"/>
                      <w:sz w:val="20"/>
                      <w:szCs w:val="20"/>
                      <w:lang w:val="en"/>
                    </w:rPr>
                    <w:t xml:space="preserve"> Advanced</w:t>
                  </w:r>
                  <w:r>
                    <w:rPr>
                      <w:lang w:val="en"/>
                    </w:rPr>
                    <w:t xml:space="preserve"> intermediate</w:t>
                  </w:r>
                </w:p>
                <w:p w14:paraId="3FC7810E" w14:textId="77777777" w:rsidR="00F02FD2" w:rsidRDefault="00A33141">
                  <w:pPr>
                    <w:pStyle w:val="documentskn-mlj4sectionemptyscspdiv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63AEC3EF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 xml:space="preserve">Professional </w:t>
                  </w: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lastRenderedPageBreak/>
                    <w:t>successes</w:t>
                  </w:r>
                </w:p>
                <w:p w14:paraId="429F9D76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 xml:space="preserve"> Elected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to   OLAM's Americas </w:t>
                  </w:r>
                  <w:proofErr w:type="spellStart"/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Americas</w:t>
                  </w:r>
                  <w:proofErr w:type="spellEnd"/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Executives program</w:t>
                  </w:r>
                  <w:r>
                    <w:rPr>
                      <w:lang w:val="en"/>
                    </w:rPr>
                    <w:t>.</w:t>
                  </w:r>
                </w:p>
                <w:p w14:paraId="00689874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Winner of the award for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best worker</w:t>
                  </w:r>
                  <w:r>
                    <w:rPr>
                      <w:lang w:val="en"/>
                    </w:rPr>
                    <w:t xml:space="preserve"> of the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year 2021 for the opening  of new  commercial alliances. </w:t>
                  </w:r>
                </w:p>
                <w:p w14:paraId="47AD52C9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Representative of the </w:t>
                  </w:r>
                  <w:r>
                    <w:rPr>
                      <w:lang w:val="en"/>
                    </w:rPr>
                    <w:t xml:space="preserve"> GROW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program - Women Leaders of Latin America.</w:t>
                  </w:r>
                </w:p>
                <w:p w14:paraId="5F4DCF26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AFP Prima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Award of Excellence</w:t>
                  </w:r>
                  <w:r>
                    <w:rPr>
                      <w:lang w:val="en"/>
                    </w:rPr>
                    <w:t xml:space="preserve">.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Best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business  students in Peru.</w:t>
                  </w:r>
                </w:p>
                <w:p w14:paraId="4710BCC5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Ganadora</w:t>
                  </w:r>
                  <w:proofErr w:type="spellEnd"/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Beca integral, MSc in Management – NOSY</w:t>
                  </w:r>
                </w:p>
                <w:p w14:paraId="6826B4D8" w14:textId="77777777" w:rsidR="00F02FD2" w:rsidRDefault="00A33141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Winner of the  Swiss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Cooperation</w:t>
                  </w:r>
                  <w:r>
                    <w:rPr>
                      <w:lang w:val="en"/>
                    </w:rPr>
                    <w:t xml:space="preserve"> Project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: "Strengthening Foreign  Trade Services".</w:t>
                  </w:r>
                </w:p>
                <w:p w14:paraId="2FF4B629" w14:textId="77777777" w:rsidR="00F02FD2" w:rsidRDefault="00A33141">
                  <w:pPr>
                    <w:pStyle w:val="documentskn-mlj4sectionemptyscspdiv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59FD07C1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>Skills</w:t>
                  </w:r>
                </w:p>
                <w:p w14:paraId="5B1F4E2E" w14:textId="77777777" w:rsidR="00F02FD2" w:rsidRDefault="00A33141">
                  <w:pPr>
                    <w:pStyle w:val="divdocumentulli"/>
                    <w:numPr>
                      <w:ilvl w:val="0"/>
                      <w:numId w:val="2"/>
                    </w:numPr>
                    <w:pBdr>
                      <w:left w:val="none" w:sz="0" w:space="0" w:color="auto"/>
                    </w:pBd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Sales Planning </w:t>
                  </w:r>
                </w:p>
                <w:p w14:paraId="5B071719" w14:textId="77777777" w:rsidR="00F02FD2" w:rsidRDefault="00A33141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 xml:space="preserve"> Business Acumen </w:t>
                  </w:r>
                </w:p>
                <w:p w14:paraId="3A0DF280" w14:textId="77777777" w:rsidR="00F02FD2" w:rsidRDefault="00A33141">
                  <w:pPr>
                    <w:pStyle w:val="divdocumentulli"/>
                    <w:numPr>
                      <w:ilvl w:val="0"/>
                      <w:numId w:val="3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Business</w:t>
                  </w:r>
                  <w:r>
                    <w:rPr>
                      <w:lang w:val="en"/>
                    </w:rPr>
                    <w:t xml:space="preserve"> development</w:t>
                  </w:r>
                </w:p>
                <w:p w14:paraId="441CD8DD" w14:textId="77777777" w:rsidR="00F02FD2" w:rsidRDefault="00A33141">
                  <w:pPr>
                    <w:pStyle w:val="divdocumentulli"/>
                    <w:numPr>
                      <w:ilvl w:val="0"/>
                      <w:numId w:val="3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Leadership</w:t>
                  </w:r>
                </w:p>
                <w:p w14:paraId="21B87140" w14:textId="77777777" w:rsidR="00F02FD2" w:rsidRDefault="00A33141">
                  <w:pPr>
                    <w:pStyle w:val="documentskn-mlj4sectionemptyscspdiv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3BDD6B5C" w14:textId="77777777" w:rsidR="00F02FD2" w:rsidRDefault="00A33141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  <w:lang w:val="en"/>
                    </w:rPr>
                    <w:t>Affiliations</w:t>
                  </w:r>
                </w:p>
                <w:p w14:paraId="386C6A5C" w14:textId="77777777" w:rsidR="00F02FD2" w:rsidRDefault="00A33141">
                  <w:pPr>
                    <w:pStyle w:val="p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· Feed my Starving Children, USA</w:t>
                  </w:r>
                </w:p>
                <w:p w14:paraId="32391F45" w14:textId="77777777" w:rsidR="00F02FD2" w:rsidRDefault="00A33141">
                  <w:pPr>
                    <w:pStyle w:val="p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· Assoc. Fair Trade –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Brittany, France</w:t>
                  </w:r>
                </w:p>
                <w:p w14:paraId="5471575B" w14:textId="77777777" w:rsidR="00F02FD2" w:rsidRDefault="00A33141">
                  <w:pPr>
                    <w:pStyle w:val="p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color w:val="000000"/>
                      <w:sz w:val="20"/>
                      <w:szCs w:val="20"/>
                      <w:shd w:val="clear" w:color="auto" w:fill="auto"/>
                      <w:lang w:val="en"/>
                    </w:rPr>
                    <w:t>· Assoc. Artisans of the World, France</w:t>
                  </w:r>
                </w:p>
              </w:tc>
            </w:tr>
          </w:tbl>
          <w:p w14:paraId="48C73DB0" w14:textId="77777777" w:rsidR="00F02FD2" w:rsidRDefault="00F02FD2"/>
        </w:tc>
        <w:tc>
          <w:tcPr>
            <w:tcW w:w="7426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F02FD2" w14:paraId="02B9DF0F" w14:textId="77777777">
              <w:trPr>
                <w:trHeight w:hRule="exact" w:val="4544"/>
                <w:tblCellSpacing w:w="0" w:type="dxa"/>
              </w:trPr>
              <w:tc>
                <w:tcPr>
                  <w:tcW w:w="7426" w:type="dxa"/>
                  <w:shd w:val="clear" w:color="auto" w:fill="BCA97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9661E1" w14:textId="77777777" w:rsidR="00F02FD2" w:rsidRDefault="00A33141">
                  <w:pPr>
                    <w:pStyle w:val="documentskn-mlj4name"/>
                    <w:pBdr>
                      <w:left w:val="none" w:sz="0" w:space="20" w:color="auto"/>
                      <w:bottom w:val="none" w:sz="0" w:space="0" w:color="auto"/>
                      <w:right w:val="none" w:sz="0" w:space="31" w:color="auto"/>
                    </w:pBdr>
                    <w:ind w:left="400" w:right="700"/>
                    <w:rPr>
                      <w:rStyle w:val="documentskn-mlj4parentContainerright-box"/>
                    </w:rPr>
                  </w:pPr>
                  <w:r>
                    <w:rPr>
                      <w:rStyle w:val="span"/>
                      <w:lang w:val="en"/>
                    </w:rPr>
                    <w:lastRenderedPageBreak/>
                    <w:t>MARJORIE NAKAMA</w:t>
                  </w:r>
                </w:p>
                <w:p w14:paraId="0A35BF85" w14:textId="77777777" w:rsidR="00F02FD2" w:rsidRDefault="00A33141">
                  <w:pPr>
                    <w:pStyle w:val="documentskn-mlj4sectionPARAGRAPHNAMEnameborderdiv"/>
                    <w:spacing w:after="120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</w:pPr>
                  <w:r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  <w:t> </w:t>
                  </w:r>
                </w:p>
                <w:p w14:paraId="4B010F6E" w14:textId="77777777" w:rsidR="00F02FD2" w:rsidRDefault="00A33141">
                  <w:pPr>
                    <w:pStyle w:val="p"/>
                    <w:pBdr>
                      <w:top w:val="none" w:sz="0" w:space="10" w:color="auto"/>
                      <w:left w:val="none" w:sz="0" w:space="20" w:color="auto"/>
                      <w:right w:val="none" w:sz="0" w:space="31" w:color="auto"/>
                    </w:pBdr>
                    <w:ind w:left="400" w:right="700"/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Senior executive fluent </w:t>
                  </w:r>
                  <w:r>
                    <w:rPr>
                      <w:lang w:val="en"/>
                    </w:rPr>
                    <w:t xml:space="preserve"> in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 English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French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Portuguese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experience of more than 10 years in the  commercial</w:t>
                  </w:r>
                  <w:r>
                    <w:rPr>
                      <w:lang w:val="en"/>
                    </w:rPr>
                    <w:t xml:space="preserve">, business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development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investment and project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management areas    , with 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Global focus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on multinational  companies in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food, agricultural and manufacturing sectors.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Expert in research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international promotion, product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development and opening of new businesses. 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Oriented to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achievement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results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profitability of the business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analytical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strategic, with high capacity for prospecting   and negotiation. 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  Charismatic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persuasive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leader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with excellent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communication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dialogue skills, adaptable to work in  multicultural environments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 xml:space="preserve">winner of different awards  and recognitions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parentContainerright-box"/>
                      <w:color w:val="FFFFFF"/>
                      <w:sz w:val="20"/>
                      <w:szCs w:val="20"/>
                      <w:lang w:val="en"/>
                    </w:rPr>
                    <w:t>.</w:t>
                  </w:r>
                </w:p>
              </w:tc>
            </w:tr>
            <w:tr w:rsidR="00F02FD2" w14:paraId="229C524C" w14:textId="77777777">
              <w:trPr>
                <w:tblCellSpacing w:w="0" w:type="dxa"/>
                <w:hidden/>
              </w:trPr>
              <w:tc>
                <w:tcPr>
                  <w:tcW w:w="7426" w:type="dxa"/>
                  <w:shd w:val="clear" w:color="auto" w:fill="auto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AEEBBC" w14:textId="77777777" w:rsidR="00F02FD2" w:rsidRDefault="00A33141">
                  <w:pPr>
                    <w:pStyle w:val="documentskn-mlj4sectionemptyscspdiv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parentContainerrigh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</w:rPr>
                    <w:t> </w:t>
                  </w:r>
                </w:p>
                <w:p w14:paraId="6496685C" w14:textId="77777777" w:rsidR="00F02FD2" w:rsidRDefault="00A33141">
                  <w:pPr>
                    <w:pStyle w:val="documentskn-mlj4asposemlcrightbottomcellsectionsectiontitle"/>
                    <w:spacing w:after="100" w:line="340" w:lineRule="atLeast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ocumentskn-mlj4parentContainerright-box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lang w:val="en"/>
                    </w:rPr>
                    <w:t>Work experience</w:t>
                  </w:r>
                </w:p>
                <w:p w14:paraId="792E72D3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Commercial Manager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04/2019 - Current</w:t>
                  </w:r>
                </w:p>
                <w:p w14:paraId="05F80DF4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OLAM INTERNATIONAL – Superfoods Peru</w:t>
                  </w:r>
                </w:p>
                <w:p w14:paraId="183C0284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Multinational</w:t>
                  </w:r>
                  <w:r>
                    <w:rPr>
                      <w:lang w:val="en"/>
                    </w:rPr>
                    <w:t xml:space="preserve"> company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leader</w:t>
                  </w:r>
                  <w:r>
                    <w:rPr>
                      <w:lang w:val="en"/>
                    </w:rPr>
                    <w:t xml:space="preserve"> in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agri-food sector</w:t>
                  </w:r>
                  <w:r>
                    <w:rPr>
                      <w:lang w:val="en"/>
                    </w:rPr>
                    <w:t xml:space="preserve">, with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presence in more than 70 countries, with 74 </w:t>
                  </w:r>
                  <w:r>
                    <w:rPr>
                      <w:lang w:val="en"/>
                    </w:rPr>
                    <w:t xml:space="preserve"> thousand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employees and an annual turnover of US $ 33 thousand MM. </w:t>
                  </w:r>
                </w:p>
                <w:p w14:paraId="51393042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19FD378F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Directly </w:t>
                  </w:r>
                  <w:r>
                    <w:rPr>
                      <w:lang w:val="en"/>
                    </w:rPr>
                    <w:t xml:space="preserve"> responsible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 xml:space="preserve"> for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international sales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promotion, development of new products for  private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labels and investment projects. In charge  of </w:t>
                  </w:r>
                  <w:r>
                    <w:rPr>
                      <w:lang w:val="en"/>
                    </w:rPr>
                    <w:t xml:space="preserve"> the local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sales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team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export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logistics and customer service, reporting  to the </w:t>
                  </w:r>
                  <w:r>
                    <w:rPr>
                      <w:lang w:val="en"/>
                    </w:rPr>
                    <w:t xml:space="preserve"> General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Management. </w:t>
                  </w:r>
                </w:p>
                <w:p w14:paraId="22492BCA" w14:textId="77777777" w:rsidR="00F02FD2" w:rsidRDefault="00A33141">
                  <w:pPr>
                    <w:pStyle w:val="divdocumentulli"/>
                    <w:numPr>
                      <w:ilvl w:val="0"/>
                      <w:numId w:val="4"/>
                    </w:numPr>
                    <w:spacing w:before="120"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Leader in the decentralization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sales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through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elimination  of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78% dependency on a single client,  the entry into new markets and international</w:t>
                  </w:r>
                  <w:r>
                    <w:rPr>
                      <w:lang w:val="en"/>
                    </w:rPr>
                    <w:t xml:space="preserve"> marketing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,  increasing  the  client portfolio by 44%    between  2019 - 2022.</w:t>
                  </w:r>
                </w:p>
                <w:p w14:paraId="6C2198C1" w14:textId="77777777" w:rsidR="00F02FD2" w:rsidRDefault="00A33141">
                  <w:pPr>
                    <w:pStyle w:val="divdocumentulli"/>
                    <w:numPr>
                      <w:ilvl w:val="0"/>
                      <w:numId w:val="4"/>
                    </w:numPr>
                    <w:spacing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Transforming the business from bulk</w:t>
                  </w:r>
                  <w:r>
                    <w:rPr>
                      <w:lang w:val="en"/>
                    </w:rPr>
                    <w:t xml:space="preserve"> to retail,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through preparation  for tenders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product development and  integrated management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supply to  destination, achieving an increase in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400%  retail brands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on 3 continents.</w:t>
                  </w:r>
                </w:p>
                <w:p w14:paraId="5FEE230A" w14:textId="77777777" w:rsidR="00F02FD2" w:rsidRDefault="00A33141">
                  <w:pPr>
                    <w:pStyle w:val="divdocumentulli"/>
                    <w:numPr>
                      <w:ilvl w:val="0"/>
                      <w:numId w:val="4"/>
                    </w:numPr>
                    <w:spacing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Leader of the increase in </w:t>
                  </w:r>
                  <w:r>
                    <w:rPr>
                      <w:lang w:val="en"/>
                    </w:rPr>
                    <w:t xml:space="preserve"> sales by  22%,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through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search for new customers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negotiation and closing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sales, managing</w:t>
                  </w:r>
                  <w:r>
                    <w:rPr>
                      <w:lang w:val="en"/>
                    </w:rPr>
                    <w:t xml:space="preserve"> to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increase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 turnover of    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company by 20% between   2019 - 2022. </w:t>
                  </w:r>
                </w:p>
                <w:p w14:paraId="4DC32B72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Business Developer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07/2017 - 12/2018</w:t>
                  </w:r>
                </w:p>
                <w:p w14:paraId="53669512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HUMMINGBIRD HOUSE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Francia</w:t>
                  </w:r>
                </w:p>
                <w:p w14:paraId="2171B985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International industrial pastry company.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Part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Groupe </w:t>
                  </w:r>
                  <w:proofErr w:type="spellStart"/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Roullier</w:t>
                  </w:r>
                  <w:proofErr w:type="spellEnd"/>
                  <w:r>
                    <w:rPr>
                      <w:lang w:val="en"/>
                    </w:rPr>
                    <w:t xml:space="preserve">, a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French business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group</w:t>
                  </w:r>
                  <w:r>
                    <w:rPr>
                      <w:lang w:val="en"/>
                    </w:rPr>
                    <w:t xml:space="preserve">, with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a presence in more than 130 countries, with 8,200 employees and an annual turnover of € 2 billion million.</w:t>
                  </w:r>
                </w:p>
                <w:p w14:paraId="22E6DEF6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0E044D53" w14:textId="77777777" w:rsidR="00F02FD2" w:rsidRDefault="00A33141">
                  <w:pPr>
                    <w:pStyle w:val="divdocumentulli"/>
                    <w:numPr>
                      <w:ilvl w:val="0"/>
                      <w:numId w:val="5"/>
                    </w:numPr>
                    <w:spacing w:before="120"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Pioneer in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opening</w:t>
                  </w:r>
                  <w:r>
                    <w:rPr>
                      <w:lang w:val="en"/>
                    </w:rPr>
                    <w:t xml:space="preserve"> of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LATAM market through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preparation</w:t>
                  </w:r>
                  <w:r>
                    <w:rPr>
                      <w:lang w:val="en"/>
                    </w:rPr>
                    <w:t xml:space="preserve"> of a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macroeconomic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study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41 countries</w:t>
                  </w:r>
                  <w:r>
                    <w:rPr>
                      <w:lang w:val="en"/>
                    </w:rPr>
                    <w:t xml:space="preserve">,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investigation of 12 priority </w:t>
                  </w:r>
                  <w:r>
                    <w:rPr>
                      <w:lang w:val="en"/>
                    </w:rPr>
                    <w:t xml:space="preserve"> markets and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generation of  the Commercial and Distribution</w:t>
                  </w:r>
                  <w:r>
                    <w:rPr>
                      <w:lang w:val="en"/>
                    </w:rPr>
                    <w:t xml:space="preserve"> Plan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 , managing</w:t>
                  </w:r>
                  <w:r>
                    <w:rPr>
                      <w:lang w:val="en"/>
                    </w:rPr>
                    <w:t xml:space="preserve"> to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 capture 10 Distributors in 3  target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countries.</w:t>
                  </w:r>
                </w:p>
                <w:p w14:paraId="56172758" w14:textId="77777777" w:rsidR="00F02FD2" w:rsidRDefault="00A33141">
                  <w:pPr>
                    <w:pStyle w:val="divdocumentulli"/>
                    <w:numPr>
                      <w:ilvl w:val="0"/>
                      <w:numId w:val="5"/>
                    </w:numPr>
                    <w:spacing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Promoter of the launch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a range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organic</w:t>
                  </w:r>
                  <w:r>
                    <w:rPr>
                      <w:lang w:val="en"/>
                    </w:rPr>
                    <w:t xml:space="preserve"> products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for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French market  through</w:t>
                  </w:r>
                  <w:r>
                    <w:rPr>
                      <w:lang w:val="en"/>
                    </w:rPr>
                    <w:t xml:space="preserve"> the field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study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7 products</w:t>
                  </w:r>
                  <w:r>
                    <w:rPr>
                      <w:lang w:val="en"/>
                    </w:rPr>
                    <w:t xml:space="preserve">, the preparation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of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Marketing Plan and  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preparation  of the  investment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project,  managing to create a new line of business.</w:t>
                  </w:r>
                </w:p>
                <w:p w14:paraId="514D2BAA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Project Developer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08/2016 - 07/2017</w:t>
                  </w:r>
                </w:p>
                <w:p w14:paraId="18910AA7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AUDENCIA BUSINESS SCHOOL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Francia</w:t>
                  </w:r>
                </w:p>
                <w:p w14:paraId="0F525FBE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Top 10 of Grands Écoles in  France, has alliances</w:t>
                  </w:r>
                  <w:r>
                    <w:rPr>
                      <w:lang w:val="en"/>
                    </w:rPr>
                    <w:t xml:space="preserve"> in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 the main food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lastRenderedPageBreak/>
                    <w:t>companies in Europe and manages international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trade projects.</w:t>
                  </w:r>
                </w:p>
                <w:p w14:paraId="662FC2E7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515511AD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Responsible for developing commercial proposals to key food companies</w:t>
                  </w:r>
                  <w:r>
                    <w:rPr>
                      <w:lang w:val="en"/>
                    </w:rPr>
                    <w:t xml:space="preserve">, </w:t>
                  </w:r>
                  <w:proofErr w:type="gramStart"/>
                  <w:r>
                    <w:rPr>
                      <w:lang w:val="en"/>
                    </w:rPr>
                    <w:t xml:space="preserve">market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research</w:t>
                  </w:r>
                  <w:proofErr w:type="gramEnd"/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product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adaptation, marketing mix development and generation of  strategic alliances. </w:t>
                  </w:r>
                </w:p>
                <w:p w14:paraId="4793FA0E" w14:textId="77777777" w:rsidR="00F02FD2" w:rsidRDefault="00A33141">
                  <w:pPr>
                    <w:pStyle w:val="divdocumentulli"/>
                    <w:numPr>
                      <w:ilvl w:val="0"/>
                      <w:numId w:val="6"/>
                    </w:numPr>
                    <w:spacing w:before="120"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Leader in the opening 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French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bakery</w:t>
                  </w:r>
                  <w:r>
                    <w:rPr>
                      <w:lang w:val="en"/>
                    </w:rPr>
                    <w:t xml:space="preserve"> to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Brazilian</w:t>
                  </w:r>
                  <w:r>
                    <w:rPr>
                      <w:lang w:val="en"/>
                    </w:rPr>
                    <w:t xml:space="preserve"> market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through</w:t>
                  </w:r>
                  <w:r>
                    <w:rPr>
                      <w:lang w:val="en"/>
                    </w:rPr>
                    <w:t xml:space="preserve"> the identification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key retail points 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sale,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proposal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a product adapted to the consumer and   the identification  of importers  achieving Reach the goal of closing buyers  100%.</w:t>
                  </w:r>
                </w:p>
                <w:p w14:paraId="12ECCD9F" w14:textId="77777777" w:rsidR="00F02FD2" w:rsidRDefault="00A33141">
                  <w:pPr>
                    <w:pStyle w:val="divdocumentulli"/>
                    <w:numPr>
                      <w:ilvl w:val="0"/>
                      <w:numId w:val="6"/>
                    </w:numPr>
                    <w:spacing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Creator of a   direct supply chain between  French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producers</w:t>
                  </w:r>
                  <w:r>
                    <w:rPr>
                      <w:lang w:val="en"/>
                    </w:rPr>
                    <w:t xml:space="preserve"> and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supermarket through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identification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communities and selection of products,  the design    of a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Supply and research of  execution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requirements</w:t>
                  </w:r>
                  <w:r>
                    <w:rPr>
                      <w:lang w:val="en"/>
                    </w:rPr>
                    <w:t xml:space="preserve"> for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project, managing to  capture 100%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objective of producers for the supply to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supermarket.</w:t>
                  </w:r>
                </w:p>
                <w:p w14:paraId="2198FAC5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Project Manager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01/2014 - 08/2017</w:t>
                  </w:r>
                </w:p>
                <w:p w14:paraId="04D91F47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MINISTRY OF FOREIGN TRADE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Peru</w:t>
                  </w:r>
                </w:p>
                <w:p w14:paraId="189193C1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State entity in charge 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facilitating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promoting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increasing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exports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 the non-traditional sector, has an  annual budget of US$ 50 MM and more than 700 collaborators. </w:t>
                  </w:r>
                </w:p>
                <w:p w14:paraId="23DE05FE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1798A191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Responsible for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search for financing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development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implementation of projects</w:t>
                  </w:r>
                  <w:r>
                    <w:rPr>
                      <w:lang w:val="en"/>
                    </w:rPr>
                    <w:t xml:space="preserve"> in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the textile and manufacturing sector  in collaboration with  international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organizations (Embassies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Inter-American Development Bank, World Bank, others 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).</w:t>
                  </w:r>
                </w:p>
                <w:p w14:paraId="557AE54E" w14:textId="77777777" w:rsidR="00F02FD2" w:rsidRDefault="00A33141">
                  <w:pPr>
                    <w:pStyle w:val="divdocumentulli"/>
                    <w:numPr>
                      <w:ilvl w:val="0"/>
                      <w:numId w:val="7"/>
                    </w:numPr>
                    <w:spacing w:before="120"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Developer of the  textile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offer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artisan women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Cusco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through</w:t>
                  </w:r>
                  <w:r>
                    <w:rPr>
                      <w:lang w:val="en"/>
                    </w:rPr>
                    <w:t xml:space="preserve"> the formal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creation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associations,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design   of garments with  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renowned designer </w:t>
                  </w:r>
                  <w:proofErr w:type="spellStart"/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Meche</w:t>
                  </w:r>
                  <w:proofErr w:type="spellEnd"/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Correa and  the</w:t>
                  </w:r>
                  <w:r>
                    <w:rPr>
                      <w:lang w:val="en"/>
                    </w:rPr>
                    <w:t xml:space="preserve"> promotion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 in fairs  international, managing to form 4 </w:t>
                  </w:r>
                  <w:r>
                    <w:rPr>
                      <w:lang w:val="en"/>
                    </w:rPr>
                    <w:t xml:space="preserve"> textile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associations with sales in NYC.</w:t>
                  </w:r>
                </w:p>
                <w:p w14:paraId="66BBD2ED" w14:textId="77777777" w:rsidR="00F02FD2" w:rsidRDefault="00A33141">
                  <w:pPr>
                    <w:pStyle w:val="divdocumentulli"/>
                    <w:numPr>
                      <w:ilvl w:val="0"/>
                      <w:numId w:val="7"/>
                    </w:numPr>
                    <w:spacing w:after="100"/>
                    <w:ind w:left="640" w:right="70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 xml:space="preserve"> Generator of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growth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 Peruvian exports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through</w:t>
                  </w:r>
                  <w:r>
                    <w:rPr>
                      <w:lang w:val="en"/>
                    </w:rPr>
                    <w:t xml:space="preserve">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elaboration of projects with a budget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management or US$ 150M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obtaining funds and executing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these, achieving   the   development</w:t>
                  </w:r>
                  <w:r>
                    <w:rPr>
                      <w:lang w:val="en"/>
                    </w:rPr>
                    <w:t xml:space="preserve"> of 4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production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centers, the reduction</w:t>
                  </w:r>
                  <w:r>
                    <w:rPr>
                      <w:lang w:val="en"/>
                    </w:rPr>
                    <w:t xml:space="preserve"> of the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carbon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>footprint in</w:t>
                  </w:r>
                  <w:r>
                    <w:rPr>
                      <w:lang w:val="en"/>
                    </w:rPr>
                    <w:t xml:space="preserve"> 7% of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  <w:lang w:val="en"/>
                    </w:rPr>
                    <w:t xml:space="preserve"> 15 companies and the reduction of 30%   of  logistics costs. </w:t>
                  </w:r>
                </w:p>
                <w:p w14:paraId="4E97B606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International  Trade  and Investment</w:t>
                  </w:r>
                  <w:r>
                    <w:rPr>
                      <w:lang w:val="en"/>
                    </w:rPr>
                    <w:t xml:space="preserve"> Consultant 11/2012 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- 02/2014</w:t>
                  </w:r>
                </w:p>
                <w:p w14:paraId="2D2EDB8C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INDEPENDENT CONSULTING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Peru, USA</w:t>
                  </w:r>
                </w:p>
                <w:p w14:paraId="79A95BC1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Management of consultancies to  agricultural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cooperatives,  food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companies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investment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agencies  nationally  and internationally. </w:t>
                  </w:r>
                </w:p>
                <w:p w14:paraId="7131E968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22D42302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Responsible for obtaining financing from international organizations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project execution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market research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advice to  emerging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SMEs in Ohio-USA, development of the  business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structure   and   Supply</w:t>
                  </w:r>
                  <w:r>
                    <w:rPr>
                      <w:lang w:val="en"/>
                    </w:rPr>
                    <w:t xml:space="preserve"> systems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,  technology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implementation and internationalization of companies</w:t>
                  </w:r>
                </w:p>
                <w:p w14:paraId="3F4FD0AE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Especialist</w:t>
                  </w:r>
                  <w:proofErr w:type="spellEnd"/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 in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>Economic Development  (SMEs)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08/2011 - 02/2013</w:t>
                  </w:r>
                </w:p>
                <w:p w14:paraId="74056B97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REGIONAL GOVERNMENT SAN MARTÍN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</w:t>
                  </w:r>
                  <w:proofErr w:type="spellStart"/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>Tarapoto</w:t>
                  </w:r>
                  <w:proofErr w:type="spellEnd"/>
                </w:p>
                <w:p w14:paraId="0EFD6B88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Regional entity in charge 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economic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environmental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energy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development with an  annual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budget of S/. 1,500 MM and more than 500 employees.  </w:t>
                  </w:r>
                </w:p>
                <w:p w14:paraId="2B12F4A2" w14:textId="77777777" w:rsidR="00F02FD2" w:rsidRDefault="00F02FD2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</w:p>
                <w:p w14:paraId="113FB57C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 Responsible for increasing </w:t>
                  </w:r>
                  <w:proofErr w:type="gramStart"/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exports  from</w:t>
                  </w:r>
                  <w:proofErr w:type="gramEnd"/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the region</w:t>
                  </w:r>
                  <w:r>
                    <w:rPr>
                      <w:lang w:val="en"/>
                    </w:rPr>
                    <w:t xml:space="preserve"> in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the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food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agricultural and livestock sector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training companies in</w:t>
                  </w:r>
                  <w:r>
                    <w:rPr>
                      <w:lang w:val="en"/>
                    </w:rPr>
                    <w:t xml:space="preserve"> foreign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 trade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organization of international fairs   , commercial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liaison  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Between  international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buyers</w:t>
                  </w:r>
                  <w:r>
                    <w:rPr>
                      <w:lang w:val="en"/>
                    </w:rPr>
                    <w:t xml:space="preserve"> and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companies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reconciliation between  producers</w:t>
                  </w:r>
                  <w:r>
                    <w:rPr>
                      <w:lang w:val="en"/>
                    </w:rPr>
                    <w:t xml:space="preserve"> and the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business sector  ,   and </w:t>
                  </w:r>
                  <w:r>
                    <w:rPr>
                      <w:lang w:val="en"/>
                    </w:rPr>
                    <w:t xml:space="preserve"> development of foreign 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>trade  roadmap  for the region.</w:t>
                  </w:r>
                </w:p>
                <w:p w14:paraId="5422063A" w14:textId="77777777" w:rsidR="00F02FD2" w:rsidRDefault="00A33141">
                  <w:pPr>
                    <w:pStyle w:val="documentskn-mlj4singlecolumnpaddedline"/>
                    <w:tabs>
                      <w:tab w:val="right" w:pos="6726"/>
                    </w:tabs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j4txtBold"/>
                      <w:color w:val="000000"/>
                      <w:sz w:val="20"/>
                      <w:szCs w:val="20"/>
                      <w:lang w:val="en"/>
                    </w:rPr>
                    <w:t xml:space="preserve"> Finance Analyst</w:t>
                  </w:r>
                  <w:r>
                    <w:rPr>
                      <w:lang w:val="en"/>
                    </w:rPr>
                    <w:t xml:space="preserve"> 01/2006 </w:t>
                  </w:r>
                  <w:r>
                    <w:rPr>
                      <w:rStyle w:val="documentskn-mlj4fltRight"/>
                      <w:color w:val="000000"/>
                      <w:sz w:val="20"/>
                      <w:szCs w:val="20"/>
                      <w:lang w:val="en"/>
                    </w:rPr>
                    <w:tab/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en"/>
                    </w:rPr>
                    <w:t xml:space="preserve"> - 01/2011</w:t>
                  </w:r>
                </w:p>
                <w:p w14:paraId="3855B10B" w14:textId="77777777" w:rsidR="00F02FD2" w:rsidRDefault="00A33141">
                  <w:pPr>
                    <w:pStyle w:val="documentskn-mlj4singlecolumnpaddedline"/>
                    <w:ind w:left="400" w:right="700"/>
                    <w:rPr>
                      <w:rStyle w:val="documentskn-mlj4parentContainerright-box"/>
                      <w:rFonts w:ascii="Blinker" w:eastAsia="Blinker" w:hAnsi="Blinker" w:cs="Blinker"/>
                      <w:color w:val="BCA97E"/>
                      <w:sz w:val="20"/>
                      <w:szCs w:val="20"/>
                    </w:rPr>
                  </w:pPr>
                  <w:r>
                    <w:rPr>
                      <w:rStyle w:val="documentskn-mlj4locationGaptxtBold"/>
                      <w:color w:val="BCA97E"/>
                      <w:sz w:val="20"/>
                      <w:szCs w:val="20"/>
                      <w:lang w:val="en"/>
                    </w:rPr>
                    <w:t>COSMOS AGENCIA MARÍTIMA</w:t>
                  </w:r>
                  <w:r>
                    <w:rPr>
                      <w:rStyle w:val="span"/>
                      <w:color w:val="BCA97E"/>
                      <w:sz w:val="20"/>
                      <w:szCs w:val="20"/>
                      <w:lang w:val="en"/>
                    </w:rPr>
                    <w:t xml:space="preserve"> - Peru</w:t>
                  </w:r>
                </w:p>
                <w:p w14:paraId="4A75C1E5" w14:textId="77777777" w:rsidR="00F02FD2" w:rsidRDefault="00A33141">
                  <w:pPr>
                    <w:pStyle w:val="p"/>
                    <w:ind w:left="400" w:right="700"/>
                    <w:rPr>
                      <w:rStyle w:val="span"/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Company that provides integral solutions in the maritime</w:t>
                  </w:r>
                  <w:r>
                    <w:rPr>
                      <w:lang w:val="en"/>
                    </w:rPr>
                    <w:t xml:space="preserve">, river and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port field</w:t>
                  </w:r>
                  <w:r>
                    <w:rPr>
                      <w:lang w:val="en"/>
                    </w:rPr>
                    <w:t xml:space="preserve">,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>is part</w:t>
                  </w:r>
                  <w:r>
                    <w:rPr>
                      <w:lang w:val="en"/>
                    </w:rPr>
                    <w:t xml:space="preserve"> of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t xml:space="preserve"> DP World,  has 350 employees and an annual turnover of US </w:t>
                  </w:r>
                  <w:r>
                    <w:rPr>
                      <w:rStyle w:val="em"/>
                      <w:i/>
                      <w:iCs/>
                      <w:color w:val="000000"/>
                      <w:sz w:val="20"/>
                      <w:szCs w:val="20"/>
                      <w:lang w:val="en"/>
                    </w:rPr>
                    <w:lastRenderedPageBreak/>
                    <w:t xml:space="preserve">$ 80 million. </w:t>
                  </w:r>
                </w:p>
              </w:tc>
            </w:tr>
          </w:tbl>
          <w:p w14:paraId="620DFADC" w14:textId="77777777" w:rsidR="00F02FD2" w:rsidRDefault="00F02FD2"/>
        </w:tc>
      </w:tr>
    </w:tbl>
    <w:p w14:paraId="1DEFCF8A" w14:textId="5A3B6B35" w:rsidR="00F02FD2" w:rsidRDefault="00A33141">
      <w:pPr>
        <w:spacing w:line="20" w:lineRule="auto"/>
      </w:pPr>
      <w:r>
        <w:rPr>
          <w:color w:val="FFFFFF"/>
          <w:sz w:val="2"/>
          <w:lang w:val="en"/>
        </w:rPr>
        <w:lastRenderedPageBreak/>
        <w:t>.</w:t>
      </w:r>
    </w:p>
    <w:sectPr w:rsidR="00F02FD2">
      <w:headerReference w:type="default" r:id="rId13"/>
      <w:footerReference w:type="default" r:id="rId14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571B" w14:textId="77777777" w:rsidR="00265A0A" w:rsidRDefault="00265A0A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41EF9DB0" w14:textId="77777777" w:rsidR="00265A0A" w:rsidRDefault="00265A0A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B306AEBF-F33C-4AC7-8D16-F5CD60EF4B0F}"/>
    <w:embedBold r:id="rId2" w:fontKey="{E3CD6760-EDF4-4327-9C82-B943B25F33E5}"/>
  </w:font>
  <w:font w:name="Blinker SemiBold">
    <w:charset w:val="00"/>
    <w:family w:val="auto"/>
    <w:pitch w:val="default"/>
    <w:sig w:usb0="00000000" w:usb1="00000000" w:usb2="00000000" w:usb3="00000000" w:csb0="00000001" w:csb1="00000000"/>
    <w:embedRegular r:id="rId3" w:fontKey="{810E91EA-2CFD-414F-9A6D-8B5CAFD2B0D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7812" w14:textId="77777777" w:rsidR="00F02FD2" w:rsidRDefault="00A33141">
    <w:pPr>
      <w:spacing w:line="20" w:lineRule="auto"/>
    </w:pPr>
    <w:r>
      <w:rPr>
        <w:color w:val="FFFFFF"/>
        <w:sz w:val="2"/>
        <w:lang w:val="e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EB38" w14:textId="77777777" w:rsidR="00265A0A" w:rsidRDefault="00265A0A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51D9DA5D" w14:textId="77777777" w:rsidR="00265A0A" w:rsidRDefault="00265A0A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46AD" w14:textId="77777777" w:rsidR="00F02FD2" w:rsidRDefault="00A33141">
    <w:pPr>
      <w:spacing w:line="20" w:lineRule="auto"/>
    </w:pPr>
    <w:r>
      <w:rPr>
        <w:color w:val="FFFFFF"/>
        <w:sz w:val="2"/>
        <w:lang w:val="en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F4479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88AB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EC49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32B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2C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246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24EB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E6BC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66C3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14255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2EF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7C7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9AE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E27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32D7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241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410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EC14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7F4A7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2AD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A019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E09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ACFE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1801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8C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5EC4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C2E6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E6C6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5845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DA66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F82E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88A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685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784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B01F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A4A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AD064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25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52CB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EA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AC4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0C2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7C6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100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F04C9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34F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88C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2D3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7C6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884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6C0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C2DC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0861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80024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895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FC56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D25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F0E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A2F6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46B6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EA5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CA1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98868552">
    <w:abstractNumId w:val="0"/>
  </w:num>
  <w:num w:numId="2" w16cid:durableId="2050564964">
    <w:abstractNumId w:val="1"/>
  </w:num>
  <w:num w:numId="3" w16cid:durableId="183174996">
    <w:abstractNumId w:val="2"/>
  </w:num>
  <w:num w:numId="4" w16cid:durableId="162933832">
    <w:abstractNumId w:val="3"/>
  </w:num>
  <w:num w:numId="5" w16cid:durableId="1579053431">
    <w:abstractNumId w:val="4"/>
  </w:num>
  <w:num w:numId="6" w16cid:durableId="645862379">
    <w:abstractNumId w:val="5"/>
  </w:num>
  <w:num w:numId="7" w16cid:durableId="110520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FD2"/>
    <w:rsid w:val="001C68F3"/>
    <w:rsid w:val="00265A0A"/>
    <w:rsid w:val="00986401"/>
    <w:rsid w:val="00A33141"/>
    <w:rsid w:val="00F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8AA54ED"/>
  <w15:docId w15:val="{04BAE23E-0518-4516-ABCF-4F10BC1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skn-mlj4topsection">
    <w:name w:val="document_skn-mlj4_topsection"/>
    <w:basedOn w:val="Fuentedeprrafopredeter"/>
  </w:style>
  <w:style w:type="character" w:customStyle="1" w:styleId="documentskn-mlj4left-box">
    <w:name w:val="document_skn-mlj4_left-box"/>
    <w:basedOn w:val="Fuentedeprrafopredeter"/>
    <w:rPr>
      <w:shd w:val="clear" w:color="auto" w:fill="BCA97E"/>
    </w:rPr>
  </w:style>
  <w:style w:type="paragraph" w:customStyle="1" w:styleId="documentskn-mlj4asposemlclefttopcellsectionnth-child1">
    <w:name w:val="document_skn-mlj4_aspose_mlclefttopcell &gt; section_nth-child(1)"/>
    <w:basedOn w:val="Normal"/>
  </w:style>
  <w:style w:type="paragraph" w:customStyle="1" w:styleId="documentskn-mlj4asposemlclefttopcellsectionnth-child1paragraph">
    <w:name w:val="document_skn-mlj4_aspose_mlclefttopcell &gt; section_nth-child(1)_paragraph"/>
    <w:basedOn w:val="Normal"/>
    <w:pPr>
      <w:pBdr>
        <w:top w:val="none" w:sz="0" w:space="31" w:color="auto"/>
        <w:left w:val="none" w:sz="0" w:space="31" w:color="auto"/>
        <w:bottom w:val="none" w:sz="0" w:space="20" w:color="auto"/>
        <w:right w:val="none" w:sz="0" w:space="20" w:color="auto"/>
      </w:pBdr>
    </w:pPr>
  </w:style>
  <w:style w:type="paragraph" w:customStyle="1" w:styleId="div">
    <w:name w:val="div"/>
    <w:basedOn w:val="Normal"/>
  </w:style>
  <w:style w:type="paragraph" w:customStyle="1" w:styleId="documentskn-mlj4left-boxParagraph">
    <w:name w:val="document_skn-mlj4_left-box Paragraph"/>
    <w:basedOn w:val="Normal"/>
    <w:pPr>
      <w:shd w:val="clear" w:color="auto" w:fill="BCA97E"/>
    </w:pPr>
    <w:rPr>
      <w:shd w:val="clear" w:color="auto" w:fill="BCA97E"/>
    </w:rPr>
  </w:style>
  <w:style w:type="paragraph" w:customStyle="1" w:styleId="documentskn-mlj4asposemlcleftbottomcellsectionSECTIONCNTC">
    <w:name w:val="document_skn-mlj4_aspose_mlcleftbottomcell_section_SECTION_CNTC"/>
    <w:basedOn w:val="Normal"/>
  </w:style>
  <w:style w:type="paragraph" w:customStyle="1" w:styleId="documentskn-mlj4asposemlcleftbottomcellsectionSECTIONCNTCheading">
    <w:name w:val="document_skn-mlj4_aspose_mlcleftbottomcell_section_SECTION_CNTC_heading"/>
    <w:basedOn w:val="Normal"/>
  </w:style>
  <w:style w:type="paragraph" w:customStyle="1" w:styleId="documentskn-mlj4asposemlcleftbottomcellsectionsectiontitle">
    <w:name w:val="document_skn-mlj4_aspose_mlcleftbottomcell_section_sectiontitle"/>
    <w:basedOn w:val="Normal"/>
    <w:pPr>
      <w:pBdr>
        <w:top w:val="single" w:sz="8" w:space="0" w:color="auto"/>
      </w:pBdr>
    </w:pPr>
  </w:style>
  <w:style w:type="paragraph" w:customStyle="1" w:styleId="documentskn-mlj4left-boxfirstparagraph">
    <w:name w:val="document_skn-mlj4_left-box_firstparagraph"/>
    <w:basedOn w:val="Normal"/>
  </w:style>
  <w:style w:type="paragraph" w:customStyle="1" w:styleId="documentskn-mlj4address">
    <w:name w:val="document_skn-mlj4_address"/>
    <w:basedOn w:val="Normal"/>
    <w:rPr>
      <w:sz w:val="20"/>
      <w:szCs w:val="20"/>
    </w:rPr>
  </w:style>
  <w:style w:type="character" w:customStyle="1" w:styleId="emptyaddresscell">
    <w:name w:val="emptyaddresscell"/>
    <w:basedOn w:val="Fuentedeprrafopredeter"/>
  </w:style>
  <w:style w:type="character" w:customStyle="1" w:styleId="documentskn-mlj4iconRowiconSvg">
    <w:name w:val="document_skn-mlj4_iconRow_iconSvg"/>
    <w:basedOn w:val="Fuentedeprrafopredeter"/>
  </w:style>
  <w:style w:type="character" w:customStyle="1" w:styleId="documentskn-mlj4iconRowicoTxt">
    <w:name w:val="document_skn-mlj4_iconRow_icoTxt"/>
    <w:basedOn w:val="Fuentedeprrafopredeter"/>
  </w:style>
  <w:style w:type="paragraph" w:customStyle="1" w:styleId="documentskn-mlj4MESzipprefix">
    <w:name w:val="document_skn-mlj4_MES_zipprefix"/>
    <w:basedOn w:val="Normal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paragraph" w:customStyle="1" w:styleId="emptyaddresscellParagraph">
    <w:name w:val="emptyaddresscell Paragraph"/>
    <w:basedOn w:val="Normal"/>
  </w:style>
  <w:style w:type="character" w:customStyle="1" w:styleId="documentskn-mlj4iconRownth-last-child1iconSvg">
    <w:name w:val="document_skn-mlj4_iconRow_nth-last-child(1)_iconSvg"/>
    <w:basedOn w:val="Fuentedeprrafopredeter"/>
  </w:style>
  <w:style w:type="character" w:customStyle="1" w:styleId="documentskn-mlj4iconRownth-last-child1icoTxt">
    <w:name w:val="document_skn-mlj4_iconRow_nth-last-child(1)_icoTxt"/>
    <w:basedOn w:val="Fuentedeprrafopredeter"/>
  </w:style>
  <w:style w:type="table" w:customStyle="1" w:styleId="addresstable">
    <w:name w:val="addresstable"/>
    <w:basedOn w:val="Tablanormal"/>
    <w:tblPr/>
  </w:style>
  <w:style w:type="paragraph" w:customStyle="1" w:styleId="documentskn-mlj4asposemlcleftbottomcellsection">
    <w:name w:val="document_skn-mlj4_aspose_mlcleftbottomcell_section"/>
    <w:basedOn w:val="Normal"/>
    <w:pPr>
      <w:pBdr>
        <w:left w:val="none" w:sz="0" w:space="30" w:color="auto"/>
        <w:right w:val="none" w:sz="0" w:space="30" w:color="auto"/>
      </w:pBdr>
    </w:pPr>
  </w:style>
  <w:style w:type="paragraph" w:customStyle="1" w:styleId="documentskn-mlj4sectionemptyscspdiv">
    <w:name w:val="document_skn-mlj4_section_emptyscspdiv"/>
    <w:basedOn w:val="Normal"/>
    <w:pPr>
      <w:spacing w:line="500" w:lineRule="atLeast"/>
    </w:pPr>
  </w:style>
  <w:style w:type="paragraph" w:customStyle="1" w:styleId="documentskn-mlj4heading">
    <w:name w:val="document_skn-mlj4_heading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j4singlecolumnpaddedline">
    <w:name w:val="document_skn-mlj4_singlecolumn_paddedline"/>
    <w:basedOn w:val="Normal"/>
  </w:style>
  <w:style w:type="character" w:customStyle="1" w:styleId="documentskn-mlj4singlecolumnpaddedlineCharacter">
    <w:name w:val="document_skn-mlj4_singlecolumn_paddedline Character"/>
    <w:basedOn w:val="Fuentedeprrafopredeter"/>
  </w:style>
  <w:style w:type="character" w:customStyle="1" w:styleId="documentskn-mlj4txtBold">
    <w:name w:val="document_skn-mlj4_txtBold"/>
    <w:basedOn w:val="Fuentedeprrafopredeter"/>
    <w:rPr>
      <w:b/>
      <w:bCs/>
    </w:rPr>
  </w:style>
  <w:style w:type="character" w:customStyle="1" w:styleId="documentskn-mlj4fltRight">
    <w:name w:val="document_skn-mlj4_fltRight"/>
    <w:basedOn w:val="Fuentedeprrafopredeter"/>
  </w:style>
  <w:style w:type="paragraph" w:customStyle="1" w:styleId="documentskn-mlj4paragraph">
    <w:name w:val="document_skn-mlj4_paragraph"/>
    <w:basedOn w:val="Normal"/>
  </w:style>
  <w:style w:type="character" w:customStyle="1" w:styleId="documentleft-boxlangSecparagraphfirstparagraph">
    <w:name w:val="document_left-box_langSec_paragraph_firstparagraph"/>
    <w:basedOn w:val="Fuentedeprrafopredeter"/>
  </w:style>
  <w:style w:type="paragraph" w:customStyle="1" w:styleId="divdocumentlangSecsinglecolumn">
    <w:name w:val="div_document_langSec_singlecolumn"/>
    <w:basedOn w:val="Normal"/>
  </w:style>
  <w:style w:type="character" w:customStyle="1" w:styleId="documentlangSecfirstparagraphnativeLangParafield">
    <w:name w:val="document_langSec_firstparagraph_nativeLangPara_field"/>
    <w:basedOn w:val="Fuentedeprrafopredeter"/>
  </w:style>
  <w:style w:type="character" w:customStyle="1" w:styleId="documentlangSecfieldany">
    <w:name w:val="document_langSec_field_any"/>
    <w:basedOn w:val="Fuentedeprrafopredeter"/>
  </w:style>
  <w:style w:type="character" w:customStyle="1" w:styleId="documentskn-mlj4langSecparagraph">
    <w:name w:val="document_skn-mlj4_langSec_paragraph"/>
    <w:basedOn w:val="Fuentedeprrafopredeter"/>
  </w:style>
  <w:style w:type="paragraph" w:customStyle="1" w:styleId="documentratingBar">
    <w:name w:val="document_ratingBar"/>
    <w:basedOn w:val="Normal"/>
    <w:pPr>
      <w:spacing w:line="60" w:lineRule="atLeast"/>
    </w:pPr>
  </w:style>
  <w:style w:type="character" w:customStyle="1" w:styleId="documentratingBarCharacter">
    <w:name w:val="document_ratingBar Character"/>
    <w:basedOn w:val="Fuentedeprrafopredeter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p">
    <w:name w:val="p"/>
    <w:basedOn w:val="Normal"/>
  </w:style>
  <w:style w:type="table" w:customStyle="1" w:styleId="divdocumentleft-table">
    <w:name w:val="div_document_left-table"/>
    <w:basedOn w:val="Tablanormal"/>
    <w:tblPr/>
  </w:style>
  <w:style w:type="character" w:customStyle="1" w:styleId="documentskn-mlj4parentContainer">
    <w:name w:val="document_skn-mlj4_parentContainer"/>
    <w:basedOn w:val="Fuentedeprrafopredeter"/>
  </w:style>
  <w:style w:type="character" w:customStyle="1" w:styleId="documentskn-mlj4parentContainerright-box">
    <w:name w:val="document_skn-mlj4_parentContainer_right-box"/>
    <w:basedOn w:val="Fuentedeprrafopredeter"/>
  </w:style>
  <w:style w:type="paragraph" w:customStyle="1" w:styleId="divdocumentright-boxsectionnth-child1">
    <w:name w:val="div_document_right-box &gt; section_nth-child(1)"/>
    <w:basedOn w:val="Normal"/>
  </w:style>
  <w:style w:type="paragraph" w:customStyle="1" w:styleId="documentskn-mlj4sectionPARAGRAPHNAME">
    <w:name w:val="document_skn-mlj4_section_PARAGRAPH_NAME"/>
    <w:basedOn w:val="Normal"/>
  </w:style>
  <w:style w:type="paragraph" w:customStyle="1" w:styleId="documentskn-mlj4name">
    <w:name w:val="document_skn-mlj4_name"/>
    <w:basedOn w:val="Normal"/>
    <w:pPr>
      <w:pBdr>
        <w:bottom w:val="none" w:sz="0" w:space="5" w:color="auto"/>
      </w:pBdr>
      <w:spacing w:line="700" w:lineRule="atLeast"/>
    </w:pPr>
    <w:rPr>
      <w:rFonts w:ascii="Blinker" w:eastAsia="Blinker" w:hAnsi="Blinker" w:cs="Blinker"/>
      <w:b/>
      <w:bCs/>
      <w:color w:val="FFFFFF"/>
      <w:sz w:val="56"/>
      <w:szCs w:val="56"/>
    </w:rPr>
  </w:style>
  <w:style w:type="paragraph" w:customStyle="1" w:styleId="documentskn-mlj4sectionPARAGRAPHNAMEnameborderdiv">
    <w:name w:val="document_skn-mlj4_section_PARAGRAPH_NAME_nameborderdiv"/>
    <w:basedOn w:val="Normal"/>
    <w:pPr>
      <w:pBdr>
        <w:bottom w:val="single" w:sz="40" w:space="0" w:color="FFFFFF"/>
      </w:pBdr>
      <w:spacing w:line="20" w:lineRule="atLeast"/>
    </w:pPr>
    <w:rPr>
      <w:sz w:val="2"/>
      <w:szCs w:val="2"/>
    </w:rPr>
  </w:style>
  <w:style w:type="paragraph" w:customStyle="1" w:styleId="documentskn-mlj4asposemlcrighttopcellsectionnth-last-child1">
    <w:name w:val="document_skn-mlj4_aspose_mlcrighttopcell_section_nth-last-child(1)"/>
    <w:basedOn w:val="Normal"/>
  </w:style>
  <w:style w:type="paragraph" w:customStyle="1" w:styleId="documentskn-mlj4firstparagraph">
    <w:name w:val="document_skn-mlj4_firstparagraph"/>
    <w:basedOn w:val="Normal"/>
  </w:style>
  <w:style w:type="paragraph" w:customStyle="1" w:styleId="documentskn-mlj4summarysinglecolumn">
    <w:name w:val="document_skn-mlj4_summary_singlecolumn"/>
    <w:basedOn w:val="Normal"/>
  </w:style>
  <w:style w:type="paragraph" w:customStyle="1" w:styleId="documentskn-mlj4parentContainerright-boxParagraph">
    <w:name w:val="document_skn-mlj4_parentContainer_right-box Paragraph"/>
    <w:basedOn w:val="Normal"/>
    <w:pPr>
      <w:textAlignment w:val="top"/>
    </w:pPr>
  </w:style>
  <w:style w:type="paragraph" w:customStyle="1" w:styleId="documentskn-mlj4asposemlcrightbottomcellsectionsectiontitle">
    <w:name w:val="document_skn-mlj4_aspose_mlcrightbottomcell_section_sectiontitle"/>
    <w:basedOn w:val="Normal"/>
    <w:pPr>
      <w:pBdr>
        <w:top w:val="single" w:sz="8" w:space="0" w:color="BCA97E"/>
      </w:pBdr>
    </w:pPr>
  </w:style>
  <w:style w:type="paragraph" w:customStyle="1" w:styleId="documentskn-mlj4right-boxsinglecolumn">
    <w:name w:val="document_skn-mlj4_right-box_singlecolumn"/>
    <w:basedOn w:val="Normal"/>
  </w:style>
  <w:style w:type="character" w:customStyle="1" w:styleId="documentskn-mlj4locationGaptxtBold">
    <w:name w:val="document_skn-mlj4_locationGap_txtBold"/>
    <w:basedOn w:val="Fuentedeprrafopredeter"/>
    <w:rPr>
      <w:rFonts w:ascii="Blinker SemiBold" w:eastAsia="Blinker SemiBold" w:hAnsi="Blinker SemiBold" w:cs="Blinker SemiBold"/>
      <w:b w:val="0"/>
      <w:bCs w:val="0"/>
    </w:rPr>
  </w:style>
  <w:style w:type="character" w:customStyle="1" w:styleId="em">
    <w:name w:val="em"/>
    <w:basedOn w:val="Fuentedeprrafopredeter"/>
    <w:rPr>
      <w:bdr w:val="none" w:sz="0" w:space="0" w:color="auto"/>
      <w:vertAlign w:val="baseline"/>
    </w:rPr>
  </w:style>
  <w:style w:type="table" w:customStyle="1" w:styleId="divdocumentright-table">
    <w:name w:val="div_document_right-table"/>
    <w:basedOn w:val="Tablanormal"/>
    <w:tblPr/>
  </w:style>
  <w:style w:type="table" w:customStyle="1" w:styleId="documentskn-mlj4fontsize">
    <w:name w:val="document_skn-mlj4_fontsize"/>
    <w:basedOn w:val="Tablanormal"/>
    <w:tblPr/>
  </w:style>
  <w:style w:type="character" w:styleId="Textodelmarcadordeposicin">
    <w:name w:val="Placeholder Text"/>
    <w:basedOn w:val="Fuentedeprrafopredeter"/>
    <w:uiPriority w:val="99"/>
    <w:semiHidden/>
    <w:rsid w:val="001C6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MARJORIE NAKAMA</dc:title>
  <dc:subject/>
  <dc:description/>
  <cp:lastModifiedBy>Marjorie Nakama</cp:lastModifiedBy>
  <cp:revision>1</cp:revision>
  <dcterms:created xsi:type="dcterms:W3CDTF">2022-10-25T05:37:00Z</dcterms:created>
  <dcterms:modified xsi:type="dcterms:W3CDTF">2022-10-25T05:38:00Z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066e2227-68ac-4247-a204-f708c0f7d8e5</vt:lpwstr>
  </property>
  <property fmtid="{D5CDD505-2E9C-101B-9397-08002B2CF9AE}" pid="3" name="x1ye=0">
    <vt:lpwstr>zJwAAB+LCAAAAAAABAAUm0WWrFAUBBfEALch7u7M0MLdV//7L6CreHBvZkQdGqYEmiUoVOR4hhdwEhFEmOUZjhIFmsEhFr2YU73oTDziRBFSeeFIKTXGPUffxvbSuyBUmNyzn2B5gNkUTnvDfLrMvJrOugESbHfEZ/8tFPe7q3C4wPkeVqnXOG3w+rV9355kuCzEZouzFXcWPHzoJ3qW5N/dHBzry79Fus1x68ubK2KBcuKX8xm/W6JG6XON/t1</vt:lpwstr>
  </property>
  <property fmtid="{D5CDD505-2E9C-101B-9397-08002B2CF9AE}" pid="4" name="x1ye=1">
    <vt:lpwstr>C8Wykoqds3uAqbSSGq/RGUVm//nKEDWI9gyggDJhNgfAR4+Xgfuoj5DV9mYaqL3yhdBM9xrtfaMiQ4MevWVuxo6Pz0UFSh23uOMqkb/0FoOu+HQmXWuTQvzaoc3vxrOVJvAEu0WYVuDtHKweYO4azE7opc7BNiywP1HcEWxf4lpIF/aHqnbX7PWGb/gLQW/SAtdx2REjRIKdKSH66GXqVMjbL1UczEl0ZXhOpdoULeoTdGI5oTWhvtkrFrnLFup</vt:lpwstr>
  </property>
  <property fmtid="{D5CDD505-2E9C-101B-9397-08002B2CF9AE}" pid="5" name="x1ye=10">
    <vt:lpwstr>Arfskd2FgfGAeZH83KxuF86hbVzs52451l7UnXuA+nrVHxyqQQRdVgFXMyH+hbxXYQ9EpdVigFV7inWjaj1brBig3nV42JSoO8px6dcFQIDN/DWNL6rAlmNuNvOISgW/3QEXpN/OsNrwbxiQSjdARwfeKpk7f0XzFIqo1pVnupClFBWg79XV5ifBaAJKfYo7w6HbS3DAFHReF1HZbaMN4mHQzHB2pvCFMSEzPCqwiVyxbRimnviszfMtrZ36JbC</vt:lpwstr>
  </property>
  <property fmtid="{D5CDD505-2E9C-101B-9397-08002B2CF9AE}" pid="6" name="x1ye=100">
    <vt:lpwstr>1QVLC6zwgT8L+2INtAV226W9XQf1WIdFxN5DIrwDJywxFlkGyxRVNE1z7hqlElsMC7UTsQA6kKGGg4vg9r4QaXPoaFx1kCbF36/q3yS7RhBb0Y/k21keQ18A8Kzq+9FilBjG6l6TheJNerDual0xJkN/RXjgfutk+1LY373QEgFw6ZST+6cSBfxUGM4j5U8TuRq8r+YF9jyaYY/NueKpfRnW8wPMcADnwrxdd7KmRGc5VxONnwSDc44eMUzfQS0</vt:lpwstr>
  </property>
  <property fmtid="{D5CDD505-2E9C-101B-9397-08002B2CF9AE}" pid="7" name="x1ye=101">
    <vt:lpwstr>xuagh7dt3Z1VE9OMTZOHHXqnlj1PBrE/12Ibuz+cYL7zAOCPoLqIQjJODGjyvyaaMFkYV2qwmWsM0kMEnM+GGfZCrGa8EP01fa6lSiQ6EstMnRAAAP/KhjSfoNYRiP8o4+uZ8N6TgW2RZfbSMvfP4CdzlfkNT/zmoLFwlwBZMwWSJuyRr9D0k50JolXYJE1P9uq/GkNJMcG39UasbjXXmnzR+JOT24qn88NNHIyVXAUXTN+GXZK4Zv1/w7tS/z/</vt:lpwstr>
  </property>
  <property fmtid="{D5CDD505-2E9C-101B-9397-08002B2CF9AE}" pid="8" name="x1ye=102">
    <vt:lpwstr>7XvWbWiEjrsZmIpMdOChyg8kfdHM0Ls3ee0qpO1d8bKrY20kA3hg/iHhEXbCnDI/dsJ5+5/ia8wPQQqup4baLzVJ/Oq3/ZQ4xqG6PRy75fxpryxDKPt0ZTEjKUhJpaXsZcKpHoQNzppx1of7rFvtB+sU0OPue2ZdI93FXMUtipS0aeDtwLVUdjd4yMYdKYmOfmAzcQAoOPQOBHTMQc1A+ZeUDBzQNk87iPZaWtnUwrts/S+q86zXFUxMF+fg017</vt:lpwstr>
  </property>
  <property fmtid="{D5CDD505-2E9C-101B-9397-08002B2CF9AE}" pid="9" name="x1ye=103">
    <vt:lpwstr>XE6a1CFz/Q10AywwHByn2kt9W3g8qqcseoVS2Pz0LhekvNMgqzVJQOE84ke6+emmZS081utjgFjttp0uuR+ivgROHWHQ7nBYGGg7elpoxb9HS55pe5voo2VQRY6C7IxVGhuK1SQHIbU2tYtwQQi4VTV26OkwgBf1PeugqgrnS04zcLmLSpO0EZVmwzNWhYhk+nb4HdvgkhoiXNWsVjixKc9hnI+H/VDTqG1LwT3k5dSw2eBz+F4+rJFe6S2H9d+</vt:lpwstr>
  </property>
  <property fmtid="{D5CDD505-2E9C-101B-9397-08002B2CF9AE}" pid="10" name="x1ye=104">
    <vt:lpwstr>Uwg8Wi+S3NT2Ilh1yqxtcb8mut3p5H/MyHTSpiBe5y1yYjBmyBsLWdEAgT2bXENIVF6Hh65Cb0ktdr+KhFTJjWO57iPCVsNGI0va2hKMuyxo84ENh4CssrGY4LySIEhsy4ESbXqeBscHASsG6tRsWqRKH3CxVjwShZ5jCFRffkd20ooU2ckMbAjaDOyezJ90FG3q71zoAoeJMBGJDqsOlD/KI94ESM5t6utl2qo/AczzXXBKqE0RGFpQVboJG0L</vt:lpwstr>
  </property>
  <property fmtid="{D5CDD505-2E9C-101B-9397-08002B2CF9AE}" pid="11" name="x1ye=105">
    <vt:lpwstr>EzXv3jTJtbccshw68lG9vpADBLHO//oVD9Ho7X6ktMfNdOx9xukfEoPz7j64ZDwt/1ZAd1mq34iwLIWV03eixB4o26e6frFMfPMttgzeA4roirhk1kVIBzR5S8tk8d35UMhy9NDNtUHlfnSOCIEpvJfFO9T1O18tXNH12o62DKwF31gOpUktGkKrcGZ7ohBXcX9WHxlgg1m9USRsTATzlrlpI3W4yguKIyxOoxnLsyH7AbFBe8jRyu1XJnlP9zH</vt:lpwstr>
  </property>
  <property fmtid="{D5CDD505-2E9C-101B-9397-08002B2CF9AE}" pid="12" name="x1ye=106">
    <vt:lpwstr>v9tTcbAfAhiNoYvu2v0UYnhfMPsYCgLaUL+/nBUt8R3tpvHjoE9BumB2M3jYTijaulVNCGXy9hgXoXKX82dk35iHiK3xdHr0Z88i2wSSJyM55CzjwBjJTjVHmJ4n20DDevJ+YH1X6UfsFZ75UGdqmnZ3HsHzsp3+RrSyRS/Dx6YzT3SsKyccfBlgvTLlQ2LrSZc0D1nGydjUiQoexviEZaYsq6i9/rheehIoWsgB6ZTIyGmTnn5iJoZWqYL6TCO</vt:lpwstr>
  </property>
  <property fmtid="{D5CDD505-2E9C-101B-9397-08002B2CF9AE}" pid="13" name="x1ye=107">
    <vt:lpwstr>QV0lGV3HiyylrDh1Kkp7ofyitsfDGRNaxpzSZnrdRRcEF/Ou+MkBRzzJA4lLyDNJ7KVmCNy3HH16hLhTqZOnvlLvKRR8tAtiLvqGJXIpzIp/GiZ+teQFlT0lccs8ntk7ZMjbeOc6KWEhMJfgYL85F1U/bTzp+YnrQctkgZdiHQk/jufyyZl0hc1AaB+Ed4kYU8oTkH5Jurni095v+qUwit1gNKAMKaesaoIK5JEg8Mowt0eshk5EBKIFyPiW3X+</vt:lpwstr>
  </property>
  <property fmtid="{D5CDD505-2E9C-101B-9397-08002B2CF9AE}" pid="14" name="x1ye=108">
    <vt:lpwstr>LtGhBQJwRZY+tQStWGOoYOvns6W1+lj0QWMMIl/Nifv1JCzXtwEyy/N+vJ45csplcWmrtAALLbPCawE8vHJrFt/vyEP3ePL/85r9qNpDSDQeYaW0Ap6XSey3lTXpnKzc9GifAvTmF5yRzr/aXyZx0jyYL7n5OLLQi3QC3sATooRocxWI2vepaj7MJd8NrxYzyyqeM8gxgl9VoRslZ/fvgeYF7FNbF1wca1njVQZXMICkYtoJfqqKUAZPqOOq3sh</vt:lpwstr>
  </property>
  <property fmtid="{D5CDD505-2E9C-101B-9397-08002B2CF9AE}" pid="15" name="x1ye=109">
    <vt:lpwstr>Ss+Zx2B1H2IwuPyR7WeeQ62OuOJccatMVkRo1lBGac/SXD/Hv3+8I9N9DwIEmGHKr5EDQpdnCfbVCVWArLueI/QmekVdBHBxEOTyL9ZQMZWowsaxw/lG0vL6eXZvGwqwJKe/4on3vpuR6C1iXAhy/i29Tay44gy9S2I+5CmWfD31UCBN0IEABvncbMFgWYvTz4RHAtE1fsDQHJO9RqxRfk48TpBvjXThlFC82m7VzkVoG0/9Yrvklho750kZnkL</vt:lpwstr>
  </property>
  <property fmtid="{D5CDD505-2E9C-101B-9397-08002B2CF9AE}" pid="16" name="x1ye=11">
    <vt:lpwstr>bkRwOQmcboj5qy5nkIQfW+EiZwDdC12GhX+foSd251HHWPMDQ3oxoPLelr2M3mp9z1PQ+IUH7DDjUPLm3zfsSOMIFRDP9ZYaBi8N2K6QoBph22lNi8UF49Xa1UtgsKvrcg0nS3klK7DXwhXr/2bVPY52MoDrM4DTEArVT2Bl92ccsc1+aM6aODwI5kFaOR8Vc6mbTLyjFUHxIN5J2wsC312YvJJh0UCb0x/MKkHWwhPc38y9IPlf5PJMg9exLhY</vt:lpwstr>
  </property>
  <property fmtid="{D5CDD505-2E9C-101B-9397-08002B2CF9AE}" pid="17" name="x1ye=110">
    <vt:lpwstr>AWljzdjQRYKmenHZajPjAaOPvArlCtABbfLWdltmOKv4X5XdWUXnuobNdNiWXaHbfQjw+KZHQCrmGiY2Nu4lWwwja5nekQM2qPjQeNoLqeTvUvO/b0W2rZDgogrlRU1/i2LwCwgUK7SfJqkQKcKW3byuxOlXlqDVlNkMWXD3DbqEAi2tsDZn0NoMzOSYS2XWzwLS8Rg+19kA87P3tG8qHCTiPsTno8aIGcTiTDZ6jPjjVDoHTvj5zhrHOqkdMtn</vt:lpwstr>
  </property>
  <property fmtid="{D5CDD505-2E9C-101B-9397-08002B2CF9AE}" pid="18" name="x1ye=111">
    <vt:lpwstr>XzxLcVZn2b5tU/RLXpjvk5xx844r1MlPfZXvwu3CZUCyQoomVypWncdMnbURTpFH1BYyhJa4VCNyfOSVLLHTpAelBzcZ/hh/h1RrkUteuC4XBzna5p2o5jZkW+bySiGuJSjOelTzDF8b5+CfXUq/N1RzU3vqS/xx/jpEF34ta770G8HuQCvJtCjMjnmK+STshqWfHgOhdzhPN9u/GRXqYg5hNEwyZQ6k1rjjOWFo+XQdsLlRmhzENrcDH7FYO20</vt:lpwstr>
  </property>
  <property fmtid="{D5CDD505-2E9C-101B-9397-08002B2CF9AE}" pid="19" name="x1ye=112">
    <vt:lpwstr>QKtdTubN+f6R9FWQYAl9vz7+CPyRA93mgNC7tlBEuMmxTn+p8Dka/eTw5hS/ncNUvR39vE/iHLvpyc1vctEBHAyU8Ld6LFSwNZE7uWcyjYxl/IpKHzv5gmmD/Gg0IJDLVGBRYW7MXji6NW1rYubUNRA8m385jh4jx5DSNC9BPCnA1TQT2hgW6CbK58M2x2ugckWl6bgnxFda2w04Qib53tJ3ZFZpx0XyqhQB/A10546nH2Y1+KQxX24L/6AEchT</vt:lpwstr>
  </property>
  <property fmtid="{D5CDD505-2E9C-101B-9397-08002B2CF9AE}" pid="20" name="x1ye=113">
    <vt:lpwstr>ldzXAxTTu9ck2ZLGwp4mb65UvBq/PcL0OTUtCi1T8Lrdvxd4SIi3Z4WGO6EYWd+8niviaxiYL7wYMmlS8vMsNXvd/FPdQKZtG2Tw0q09rGW5QG0yZMQ94eo8xHRxd/3hPLc8kBZa2poIG5pMXocCb34nIJrZXO0DcMNT4R/0dYYhJtQ+7nuAfAzb0UqHva2w+NaNFjlBzcf7kqW4uChCekA+i6Lw3nOY481WwsdMqw8dTsQ9LVnlvlm4gNpK/QA</vt:lpwstr>
  </property>
  <property fmtid="{D5CDD505-2E9C-101B-9397-08002B2CF9AE}" pid="21" name="x1ye=114">
    <vt:lpwstr>Ne82/oER5h/+5kJxYNZxPZlrNgsS+snbYkVqA2yZNvvoGAamY99WshsPz7v3jGNGYQw0TKzovQyUyRBPHYoa9fC56Ib+1hbBCiaPtxDAzQ1Lz+juyIzecnz1W2+bIRAAEd7HbBZFcXbB8nU6sNnJTegkpSYoSNzUPoZz+k+/R+l0R5Ss+GRvvcvYD+bqNtutU7oj1PhoPJQPrvFF7WWrnuymHFcwKh9M0Av37mIuRKwfIrqWFdPF5ClqbyHHBoV</vt:lpwstr>
  </property>
  <property fmtid="{D5CDD505-2E9C-101B-9397-08002B2CF9AE}" pid="22" name="x1ye=115">
    <vt:lpwstr>nE/kEzO337M1XSgnr9YBKtnxGbBBh+Yz2CBy5AvTUKz9/NlrUdXQEFyMBXn1NK1Ct0AHgPx2p/u0mzXyvzv6rcW386B9l4BJ2YF8cMBvFynWRddxz3KZrvXzwCe5ImFhaASg20ojK+frE1APgxyKM/a+pnTOK30j3xu8+RPXCbMrEac+Di2Xe5/nCXyQO+nPmY19w/CV4x9x88gYS9DHzwyngPQfZM56pdnAktHDM4oJHq+JfBtGHuLmLdJhb6o</vt:lpwstr>
  </property>
  <property fmtid="{D5CDD505-2E9C-101B-9397-08002B2CF9AE}" pid="23" name="x1ye=116">
    <vt:lpwstr>8dpi7XWttdhhDIudQpr7qeDlUnGrMMVz7cphZ4NXsAKdzsfCuTG20VA2+ps8F1J0S3TDbE6fl/86Qf58t483XUuwTeREp8VvwmHBDr9vYAeYgltvWku2TpCbjdE3D8LFI2crj75V1H1dmZAhfecquarwoZz7rJLFNX818W1y8WkSdHmQw2ZC1LztNySUgjobV3yyc0Wr+JI7aoU0/JfhZ7xZ8949bFeuCYFuuf1EZ03tfuESorP6u1ykmV3jye8</vt:lpwstr>
  </property>
  <property fmtid="{D5CDD505-2E9C-101B-9397-08002B2CF9AE}" pid="24" name="x1ye=117">
    <vt:lpwstr>w8/vOC6XYfjWoHFEsPNMWzXuYG7HZj0X4xZ5uZiPF0aKdgqU4YB9qSds9epdYbYbk3aTaTHPi+N3T30niuOj/UjCGc2nE7bU5BklZWbiFz/eFjMUqzQrKDC2bcY9fvKSD3N+ChzCP4tytayCHbsWcfbklMq0BNfVmB1yeWjt+ByuL7Pq8XlXky0rIJMlaI7d/JyRWzSrbXKJhQ5dWBEnVfbh1Hv773mNG8mbQx9psnliJkTVGRq5xT5eGCa5jvS</vt:lpwstr>
  </property>
  <property fmtid="{D5CDD505-2E9C-101B-9397-08002B2CF9AE}" pid="25" name="x1ye=118">
    <vt:lpwstr>Fff9Elon5A7JI4kpxKcfjQHePsqIvU0O/Nu3wLy1LE4SuHUc6TVg93jJOzSOZQy4AxeSYiz8+4jxBgEYBeyQxslKvr6j1Y6SzO7sq2GvJOzzKx2VO+Rw8T1uX5gkAIYo0qNqMf24O3hysqj9QGAyIPInKoTplxjN/renUz/l0PlEV2rIMzgOWfSbchAe/lkIBs6Zx9MC5BkNsLKXMeLFNJSV8Pe7TKIcNL4zv8DnHV77Zzfj3FgZo8oD/vKpPwK</vt:lpwstr>
  </property>
  <property fmtid="{D5CDD505-2E9C-101B-9397-08002B2CF9AE}" pid="26" name="x1ye=119">
    <vt:lpwstr>lF+/f1AGvQMD3d8Ci4cjitZB0F9gphbWvrWBlhGthQb6m3GKNLfv0CNwZTIxrr15EJbf/rzVF6hviL8ifiwjf03bLiXys3I8TRLUzq+ZLnbPGYMxJnD7BGOkGv0kRTtUleevQF1lyj9lvL34YQ8izJrzBhIVVnV6jVKDJpge6onPnmEZ4vUmclMorUT040JAOiGeKyiC807njU8gUQbZnqhJbktt6W/v7P72ZUmf+/iNziTSuxXeX6a1M8SITDX</vt:lpwstr>
  </property>
  <property fmtid="{D5CDD505-2E9C-101B-9397-08002B2CF9AE}" pid="27" name="x1ye=12">
    <vt:lpwstr>e7GZXlbdXJQjWY4xBYHY5gEEON+YkmGhhmYwcTKL5QvIM7iZ43qIv4yVbJ892ft35aRh71cFqwL5VdoTHEKqVQKG1UEKxGDD1wzk+XQMEGOiSKU4b8JRszmhR4t6uMqauOUZCRsGMuZNrXZ5Or/5rwi6OVrXojKWtylsvulFt7O+xseE+uHZH+qCHCpVuy1iVzEG0Ytvjb9sfM2VqklbjEyRj+jXMqAIIfg0f2GvycH81569zg2r8Esl0hfWPQ3</vt:lpwstr>
  </property>
  <property fmtid="{D5CDD505-2E9C-101B-9397-08002B2CF9AE}" pid="28" name="x1ye=120">
    <vt:lpwstr>NqLXckPQlNLA2TJo0y/ZxyZKpPxBvRaFOQhwq8IMxOyLp1UFwoQZSDDSFoGN7AAGnrZfzFMKPMPw7T6841RhEcRVszy8OJTk8Qc5EgqdqLS3l/qGcXuTe9ZUyvjuOfBziRrs/MZNao5rri/S+7bNdTMMXkz0D20SOVzz2N13VRQ4SxCQ0cWXcmj2JrNNQd/VPlsuiCxeuqCG+S7rWAqdvKXdosxShGVOt9LiUhrHcE9zNBrBz1gLZCEH5K03W8v</vt:lpwstr>
  </property>
  <property fmtid="{D5CDD505-2E9C-101B-9397-08002B2CF9AE}" pid="29" name="x1ye=121">
    <vt:lpwstr>xyhcZXNPracUB534QsmKdEb2FhCiT2136InJ+ou2OxFSX5exHa/FFLOxQLfUcyvP1aXdIbo6OA97Vmd+95QzSL88E4LH4Uxpyvd+ztE7uMerSJT8z5AcZ52esAK9zArO+p3sZYGOgY4Sy3psENwlN24vCMu8acQWjsTxsx/v7OzEsEoAP+7T4pHBipcuBT+4cuDq0vpBVY9trjdNAb66jPSOiy/92tbQIjkqIVYDTN1YKKWiseNi1mNGP0qaajm</vt:lpwstr>
  </property>
  <property fmtid="{D5CDD505-2E9C-101B-9397-08002B2CF9AE}" pid="30" name="x1ye=122">
    <vt:lpwstr>0ffw6Qpvv16Jw1dZ1/zZvcf/7z9/auzWhnvFYJKdy4nI8C47NbYqCdg6amfTEOJLafF/NZzM9bTRs4kixWNtN2rOVQZn01745pIAWKueZ44s0Wuyplbs7jLI3rRnTk8VQnn9MuGqkTYx71bVaGfOGFaXd449eXEETLrnlbqN/5mRXwK7Wgtz5+gBohCq6LsDbxp9djtP8Q81pq9DT7lK34Xp+DHht94uxXvYNubz1r3xqM1h2v7RWE2sv53O35b</vt:lpwstr>
  </property>
  <property fmtid="{D5CDD505-2E9C-101B-9397-08002B2CF9AE}" pid="31" name="x1ye=123">
    <vt:lpwstr>DYEhUWCDRvo77jHwBAFgl5aBiBGJzMQoJLPolAbjrITlNTSfCnMaCysSb3dSWQkqgzAhg1P6k/7vpqPJxM0oOAODl9cpS5bW8wGaGUGfkQZGp+O9tKPEoglwqBvG4jXul4iaxyJFYvPNJJaevy+Sy41a0OXj1/2h+LRH5idLDJ+5LpY4bFg5Q6FyYgooQYZyzsphJ9rnhStLkmdZV+so4DRqR0j0WAvznPJyGtbYMMTdlgAWGkvwVm3rr/bOwTF</vt:lpwstr>
  </property>
  <property fmtid="{D5CDD505-2E9C-101B-9397-08002B2CF9AE}" pid="32" name="x1ye=124">
    <vt:lpwstr>Gza3YG+Xko7w7n8tuRH6+8TnA7syTbJfY4S1ez1I83wI4OvJcpJ4cKVbo2ic8ha3JQVzOrpmVtVE/tIMZAD+Aruz84WD/OeHLdcHs0B9BipRTxUeyBD2hOVbP6bEnD6qOzUfl5d+gx1VjpjcW4nMm56Gx0OQD+gyoAnYamvyNI95SpoAJrLHqPE0VRJwNDtOlUJj5nTZB1m3kUkj+OV6jehAkaWnO3tqRTJf4xyMKzODULr2k79ymMZJX+5uAaL</vt:lpwstr>
  </property>
  <property fmtid="{D5CDD505-2E9C-101B-9397-08002B2CF9AE}" pid="33" name="x1ye=125">
    <vt:lpwstr>6oeB2z/jzHLCZeDgrP8MHRjCRD2XcUwg2/3v7C+sAmwo+wG6Q3fxYCGT+hg7h1W2gxo8w4/dM8IxBUvLOznEuHIyugnCG5kC1D082cciPLgIUNZFtxchptWZ3R230baInCexfhy8hEfW6Xdef63epnz/H2EvsjeHN/NwOjNVaXbbC3weaIe/XNK12tOywlpUrltwwiJnqL6p7ROKzFg4cRXbnCIOccu6KPPWoDir16ZFSGqJqLmCrhIUhAPNfc6</vt:lpwstr>
  </property>
  <property fmtid="{D5CDD505-2E9C-101B-9397-08002B2CF9AE}" pid="34" name="x1ye=126">
    <vt:lpwstr>VLPaQBPhivTQJZ9tvfx1ig6ruHErtGvUj+pcaxAk+pOV1CfFgmGZ0znE7hbjxc11GrainaU4z0IRxgTtHn05eo9pZ6PTOIXOXrCr6ZtWvWYI59uiSGxfHcT3LqWfr2Q9tiEV91zYshVZSmPQinXwdVUqwMCa/TQfyEqSH9eLeX3RiTmVdtLiz4gzLfpAGrRY45nwtLNVPVREPEzjvxKfSW8uW3FTLpi/a7uJ+ZeP2IPUoqBTRGaocmnEl1QD41Z</vt:lpwstr>
  </property>
  <property fmtid="{D5CDD505-2E9C-101B-9397-08002B2CF9AE}" pid="35" name="x1ye=127">
    <vt:lpwstr>9cWKBUBif2W7XD2s1fSwg/Y2k5oNOUMBFMer+Fc/Jc4M/t4PMHouZReofQmJOs3qS+hciF/AjX1ffBN8Oxc5vH3qSgS3hbXW9Y5JhQH4Wvl48o6N3Peich97bmbs94I18E5ow3+PM1YkLqPQTBd93Hr1GyMUr0abTsEc84xtonEjuiZqC7tkRyjr2xfIdVws15f88U+nShBzWsb1UcZWPmqA6AZUVh+NVrBwOJ4I6715tAodBWne5rwPRi89eFm</vt:lpwstr>
  </property>
  <property fmtid="{D5CDD505-2E9C-101B-9397-08002B2CF9AE}" pid="36" name="x1ye=128">
    <vt:lpwstr>v0YDdEyfwdSE841ENcucUV1YGR6YDDDKW8JuaC8bAudhMh9WxQnWv9ADFa3henpcuB/jYWGBqkHaYI69NmTswNaLrvHWFKmXCjlZSBGzpHWb4WzO2kaHlSvmkNnzLoYBTV9eZKvvveVFRw5hWYFkNZNrYitgVdt1MLAISxcbUzxcS2kZYVwx/pmOGH0c6xscqyYZ1EmJoP/3r7FBlNkfk85y6wfmKKWHCHaAM/kUBBSPw/r7uK6GlXkXsYtOlZU</vt:lpwstr>
  </property>
  <property fmtid="{D5CDD505-2E9C-101B-9397-08002B2CF9AE}" pid="37" name="x1ye=129">
    <vt:lpwstr>GpC8KXe0nQQ415XT96TALkJGiQqkDQEywwi/hGZnBueM0fhlhEXWPQb+n6g4v4YqWZ5ku7GBzJPl8Anx36EdB0jS9TvNhIi4ndvzvrf86SakutIY66fCJbapCaXYK1fT3x9WWo8NGVII9hzYpxEA99sWjQWe4lHyIdQkPcVQ36K2y4ia/N53IpdOcwx+UORXI82XL9h7Ia63drTQ+BUWMHaMATbAKPSQlTHJ2S2n5jU39CIkGsphBqd5WfnTMXI</vt:lpwstr>
  </property>
  <property fmtid="{D5CDD505-2E9C-101B-9397-08002B2CF9AE}" pid="38" name="x1ye=13">
    <vt:lpwstr>yojr41c0R2igCxN0hQjtgJJawZXuBV7OcOmTBpj5YRv3QO5KDiLWw/ZmnXOzjKP786cnRHzWquZYMtDzV4ocb+utUQg6/BlBdNU7EGF78wXlqXruRxGXMykgd7ka41hlQGJA31E6L3goe/cB3uqsM8GMq+dtIT7LIQ8F/kUZAa6JdY3fuk8cjAFZ/rD3eWIfrKLDfA4tKwDFfZ22MC1bXrdG7THRLl/khjUs7B8LsORbHeZB0BNmy56LrP2+THe</vt:lpwstr>
  </property>
  <property fmtid="{D5CDD505-2E9C-101B-9397-08002B2CF9AE}" pid="39" name="x1ye=130">
    <vt:lpwstr>sTIq+d1W6DXzK1UiXPsr+sydNrEw2i/lGcxf88JdvgoIo5sSWYkPQFYS4wloCtPVUN1GROMsXm+Dea6o8BFOcNbr3CTOjuWGVfVquAaeaGmlFbp0vQI+MBHD+EVJGirvcZ7aw8zbHI2qv+yCC7Us8OhAb3fmVCpUw6JrV+3OhK3G4LDVTHQUQcC/ib2W8ot09yQ0tDTaR7HTzr6Q/8UHbYQQ1+FV7C/StK/23+iIBt+NOIgzbUsxntp/iG1JmHB</vt:lpwstr>
  </property>
  <property fmtid="{D5CDD505-2E9C-101B-9397-08002B2CF9AE}" pid="40" name="x1ye=131">
    <vt:lpwstr>O/jgKBXMsEd5Q+MucCVGMsR5tRWQpE44dBUXV5JhaL7Th4APMHl0BPSyHKsAhLvimwkJlaQdNY+2R4H+rTBQ04PPNyLqc/vXb806E/WMjNVVABSwDUBXTW+b/h5RSvAhDUtXH+42KwZxVzT4btyAtCWQMPXgde3trKUeiHzdXJoNfGmUvuO3TOasw0yT/QwTHVAh7/2oZazNIBShoAoLimjBCJZOXWA9dwIrGmUgD6aULzeVkGO4o2ho1nqhDgm</vt:lpwstr>
  </property>
  <property fmtid="{D5CDD505-2E9C-101B-9397-08002B2CF9AE}" pid="41" name="x1ye=132">
    <vt:lpwstr>k3DzElijykBZ3641nJs5Oj2GIhlBt7SSO077WlRVyKzUdSUniE2YZ+mXQXASMVEXQobSoZRab9NhAhsLIZjamoc3S/P+Ax2YUSqnfeYBP5vonuqd2LHPD5c3Z+uLchvSioQ91gGD0HGo3Hw77QvLY01PwwwzdAQKJAUCIn0YR9QxIaBRyqPCyF42GqlakJtiF/aAI3NLR1kI8zrNO/kVxuCg2E5do+R3p+IVHlCMKRjfv3wpFgTzw9kEAwQ67fW</vt:lpwstr>
  </property>
  <property fmtid="{D5CDD505-2E9C-101B-9397-08002B2CF9AE}" pid="42" name="x1ye=133">
    <vt:lpwstr>5VF2VCDpqEyr7vRScxl/TTrkyp6nj789rrlzwKKIbamPzVGoIX6v/SLnD1ojnENH67vEu0jFIgu/QiTuHLfDJYe2YvOCg8dbsjqBNzaUQumD0O21TEwoCDPkkFH1jcGhv9lN9CamnPqrlQXmWazu2EMFKWM8F1ATFh77xwmpqPXLYCCOJMA2wfUbtwSNcZ/JktBIACnCNbHWOLzQWOuE3yZZ/HZ23sqs6AEU/iAIwuXgFOQeToSPnHM3XX87r7Z</vt:lpwstr>
  </property>
  <property fmtid="{D5CDD505-2E9C-101B-9397-08002B2CF9AE}" pid="43" name="x1ye=134">
    <vt:lpwstr>Et0N5rDYN0pFZw4y5AmFmxuN+BRCTRsNW/dzswiS9vyrB19IPpL/wkwrLqXGY0IFTUcCs+ggvoxyknsykh7M/tpKt4RifooHZgnZeAoF9f+hPgbpEaEoFb0p7E1IAz1y9bdhvYwNH+MwdVFkuVjra8aAF4sDuEb7pd3Bud2eSPK1hs8YkL+eGkuYjVqUzt3K1YL6VrmwF73V32GVqluot3lBPx9bRf/o69oS7TXkGe3HaZxerjt6ORuBR1UWlNF</vt:lpwstr>
  </property>
  <property fmtid="{D5CDD505-2E9C-101B-9397-08002B2CF9AE}" pid="44" name="x1ye=135">
    <vt:lpwstr>GPBQJOzD3zQxvgJafLJrZvifqsDAyfAG+nXCY+//eu91bgQgbXCriUri+uDiMq0oabkN9ya5AHWbXn1WgKUyGx2WV+wtS6U2zLTqM0R3P+xkioGnSqKhPCzqXS6mXqYeMkqPhc1ah4Z2/Qw5F8nsX3myOJXIk/Il/TGC5/zud01M52v1zAfFvsxdmyTuuHUR/f5pJ1hKwHIQayNF7ynRvBJEdDPY8zI7vrJrK1GpV0Eb6+JIA5jt/lfVZpH5+5M</vt:lpwstr>
  </property>
  <property fmtid="{D5CDD505-2E9C-101B-9397-08002B2CF9AE}" pid="45" name="x1ye=136">
    <vt:lpwstr>nLtJpHzjsGRbZjlfRf25ETeylMZih9+FtI4qDHS9bgdP35Ey9l8khruOX8/m/oQIAmnLZJtc//wW82P1Nhd/kgGIOTnethXhj5E77UL0ZDpQN9zxPa/pyPwjJd8bkv6eAve8T1EMeVAiSsnoLoymM69zsbOeJTlEM+Nsm5Z++A2gykR5+VF1xVDkPulYo4n4QqYjJZuKASpf7jJV9QgOUdNl1LaJtj4a2aX2VgiWmJttfbIo89W5cctffWG7b6/</vt:lpwstr>
  </property>
  <property fmtid="{D5CDD505-2E9C-101B-9397-08002B2CF9AE}" pid="46" name="x1ye=137">
    <vt:lpwstr>WHLRFVP46zxqONae5lFTFvxuhjeU+KGaVOQop5yWl5eACkG8c54vZTxG4RYd6eqSwa5vrnKnUL7o8lS2pzm+AYyM3u3XxcrxFV2fSBgxcsrZMyMmxRqHWd4pIYBbsJAQUQjbpqZJR8n0VnBLPaEXg0+qiJOnkxgBW1fHpW8ObaHgDJzz+Nryqo8amDdAXLvT+TvlPmI6q1uW1AKBtnGrXcq2srG7cq4G/5qStvBW+Cw3zN2vI+oeDMakt0EK3Rv</vt:lpwstr>
  </property>
  <property fmtid="{D5CDD505-2E9C-101B-9397-08002B2CF9AE}" pid="47" name="x1ye=138">
    <vt:lpwstr>WySb9wUY3IsRME7l9E4SWkfBsZrQtmINsuNAT4JaDHxD3qU9aizpAmK7UjL3K5WL5ZTxR9lOdfEcuChk24ReH2XXIikf7biX95x29l+vgMIiLv6h3FS5qBhCFWK6BGKodHLukulF16mEXUZ+SZzTDcIeIwE3nGyfawJ46UovAc+ozjoEvrzJvDlyM0VJ6TIefQDT0TL9eGAxRdGetuLoRHMSlkQ64joJEHzQUfgYEgKGmSC4u42WaUYs7nn0p9U</vt:lpwstr>
  </property>
  <property fmtid="{D5CDD505-2E9C-101B-9397-08002B2CF9AE}" pid="48" name="x1ye=139">
    <vt:lpwstr>UO9TvGKKZJ+9Yd6dR2RLIC1auldt5Q67A9Eg2oELFJpeMWMTdAljsF7t70l8xw5AXlGbSQsAR4Zy0z37VSd6pEDcTZK4BoLIOoLsekUFWpHuJa7VM2rEFizQD8uSsSzAxnnQGNNpeJe+qBwD36D3Efw7s7e2cH4WXedyuHwgBFNLJMTParm5LmHw/EG1Q8omumCJ/sxqq+P3vGkhNmLll71SaRm25nhumwGAFXpvmIXka//Zp54P+7B2PCFSzfR</vt:lpwstr>
  </property>
  <property fmtid="{D5CDD505-2E9C-101B-9397-08002B2CF9AE}" pid="49" name="x1ye=14">
    <vt:lpwstr>eASkKBA9jXFUJDviIrmk+Lc8wsKE48YfkiujxaApnskPD5NOuPIs8s1SQMb2L96ddeHHpU9Wq2qoNFvP86h8NezWUcWKV0UVJZ0pv/ihhbbmV8isEquZZuZg3nDQg7dTCMoeKXs9DSv5OWUcaY7ULmRbMcrm7JzyGYKveEEy7zedMHyvVKTkKlfl4AdMsaARQLDakihe1axTs7/ZnHX5Uk3Jsr000F9AnJgCqWnS7cpzB5RyOhlABII5t9AAn7T</vt:lpwstr>
  </property>
  <property fmtid="{D5CDD505-2E9C-101B-9397-08002B2CF9AE}" pid="50" name="x1ye=140">
    <vt:lpwstr>V5VKdWUwyeALPzqpZlHA4NpsBXCL1DU7NTS2F5L7tCvN29VhSJoLcgwk7aCn7XAM5UzwiYFgnrac8J3vBJUNlq1kegi6GvCIuppDT8ZxtefnfRPPvqmsG9tZwPEV8lHMV3w1gbKPLxPdTamr7RoaP/L3cJniVZZaCI882xLPIyfY/BLUXCLjvgKqdcRkWJvz6KRRw/20ymw3MmsSEAK06tnZi0+8ITjBDLzPy+faPF98Z+9JuJwGtAVa4Uq2jQQ</vt:lpwstr>
  </property>
  <property fmtid="{D5CDD505-2E9C-101B-9397-08002B2CF9AE}" pid="51" name="x1ye=141">
    <vt:lpwstr>cUNq+YykbpbLP5g37Zx0KKUojGPH4tjq+3lVjaztOv5yyQlRDnlf5rOylSIVmGUaXRaN/C0+NSvCkIGaejLZ5lCywi/k7Bv3HYHpv5e7yqWx7nX+I/BrIgeBv0tQggWN3LlNSz0lG4JO7YB9R3GUde84l4YQf3Yu+O75fyifiEOT4bB08DYf5fnefTB/k9Iv90W97VuQg7X07r5KgfK0dPGxVK0cBLM9InorPKmxCmYkqBwmDGlwpRW35xxuZH4</vt:lpwstr>
  </property>
  <property fmtid="{D5CDD505-2E9C-101B-9397-08002B2CF9AE}" pid="52" name="x1ye=142">
    <vt:lpwstr>g9rEW1BckRa0PpZkiN0XVI2bLmEPpdMnhjytwcPSPc7VWEO60/kOThM9spqexjNXh977tfHUosPRELQVCPZVCyF6FFfK0Td6W6vYD+MbrTFRqRvgshXzoCInX1YYlD0Co3fXD8FJD7HPwh7GlhVsky9CUBOJHLWgM2LrAEkRtBC9OALgki5AQm7kgX6BXGZRPMFBBPa5BJG6bcmwvuK2GVSem9ByLmF3uyp8pf4ruI/L7RLWY6oW84scEN0DOJv</vt:lpwstr>
  </property>
  <property fmtid="{D5CDD505-2E9C-101B-9397-08002B2CF9AE}" pid="53" name="x1ye=143">
    <vt:lpwstr>a7EKU+8FRKIPQwmu7nScroNHc2AoQyoSy5+rDbfNVds9NK2Fix/qwm8ZtejKbRjdJe5BsZgR23iRZfK0WrEzJw34d3xkRXR2f4o9CaUV1AEVvR2/FZLpWFAEg7lm+q7D04KOXdormBIEA2F02LOigHfErcbfDC6otCGBMf7ZBRtkGmFllbS0w8XDtvzcyFwjdiJZVJ4DR6ih33F5EzbrDDSdgN0W2pRB8dZv/wZ9r4KpmZ6Ui1C102mGKO9fx3P</vt:lpwstr>
  </property>
  <property fmtid="{D5CDD505-2E9C-101B-9397-08002B2CF9AE}" pid="54" name="x1ye=144">
    <vt:lpwstr>7TDOXINPLSNYYX6fXGE+n8vry2SgB+RL7CmtPfMWyPPa8KSx+wmzI/WVdlBQjnrIPhcyU53HGeMqJkd9eoQgcgKnHrVJi3Rx6LaOT+eQiy2Kmt96hEVstg6kMP1B/nsx8gu2CuLk37b/XWn2YUKh3IuNsQaprYnvS41gZT6+la4iMRWkKLF3FbeoZZLFAx/yhjxgJiBkF1Smte5msVfasDhFUcoxGG9hUmla8FSTGRJ+460dxOG27/vN7TcsPpT</vt:lpwstr>
  </property>
  <property fmtid="{D5CDD505-2E9C-101B-9397-08002B2CF9AE}" pid="55" name="x1ye=145">
    <vt:lpwstr>Axjy5uYtzRp034DXJjjRgwNQoX4K7wMJSKUOyYHWsBKZVE+31OOkgiaK5kQYH7lifaYM1fX5jSCHObMN/EOLuoc2oTa3a7nGEbP59HMqQz2SuIayeZZfFlsRM1vbRd7NbEwMF2p4Ufz0bSM4Q/gKsLfxk+dUzptOSs1FcF7XAJIZTkYT+9sk8n8GoNpAam8BYxb91Pl7YlwHMZWg3EjOWi8FH6xTgZ21f/6+BTa0tZGEI5sLBrZH71jmSTJO4tk</vt:lpwstr>
  </property>
  <property fmtid="{D5CDD505-2E9C-101B-9397-08002B2CF9AE}" pid="56" name="x1ye=146">
    <vt:lpwstr>k26Rvp06dJq5YD4vby7Oz5O9MT5Lk4ck4wcRO1xSKtvX5CXrW/TU/cHw/1kkpzjcl0un0u0ycaEHgeXacB+7JmHQA/Uc1xXphUOPshcErOlcda+MLsbrAqXh2IIONv9zk2my9YYpF0V2L8sfw026nMeZvR5VTqVFZgJDzDUnhwjhz9daZKm9hGK80geAPnluJTvsjZNvuuIDKnDNUhpaDhFzMx4ZpWo6OedPjvMum6q1K1GryIxvodEtqeJAH4P</vt:lpwstr>
  </property>
  <property fmtid="{D5CDD505-2E9C-101B-9397-08002B2CF9AE}" pid="57" name="x1ye=147">
    <vt:lpwstr>/EnfrStCEXLEEcwf2nG/J53DWWSC2KeUfaOc0yEfUVDMShsClvAOjqDC5bFbm9y2lIeazGo3n69snnrREvzkh49PlHro0zkKRH6uI7BL+M4kTyqKFImgIeQZ4sA3OeKRizgn9JPjpzynqMdeqaEvPsGxj0plPw4xrSrlHUceRaQk4gfEVj1RHREkbVyOXs3tyIxe1x03a+ZL2J0BXyqlt9Q4OfaOnKWjY76qLVyhwXg1zLkK84yI35si5Ni5iHC</vt:lpwstr>
  </property>
  <property fmtid="{D5CDD505-2E9C-101B-9397-08002B2CF9AE}" pid="58" name="x1ye=148">
    <vt:lpwstr>HJoL5L5S8x2xW3zziHRxAIUFuldRwn5Y7HdMgyQ9Y60RDYPAhwGu7sIVuzdCGzqXhHrklFnrFU8FMvWL0Um+AbM8gp4AAhb5Pe6rvD40AzttCmq1KJD+8gRN5Kr5VGBKml4Xpk96bicD62R1m57iFBH+TvXvvZSdiViqgbDm/XzCc4YDar/BxKs+IdBb0IWRsXRaWhyDyYrUW5JTgeh7NGdnG6QgP6ud0/NDmOn6CXtP4PDjRLqzyfiXEkj6N24</vt:lpwstr>
  </property>
  <property fmtid="{D5CDD505-2E9C-101B-9397-08002B2CF9AE}" pid="59" name="x1ye=149">
    <vt:lpwstr>TgxsQAML9zsFIvN5v9wFcQtR/T0+S66b358ab82JljgDmAjN8XokuB/p+DWqdtgxzIrNbgFLEwd9VQ9YBIlyMKx5ANIpIs7AyB2pHaQOtEqUk9Ig9kFMNBD3Mp1hv1SPyNcpvnv9/5PztSxQrDbDRoL1edlIzZObGVg/xA0Ai6YEXeQWKlZHEYGL/ENVhNsvvx+YIr0WDAApEERDlrEgwYsbkM48GV2y5ps8ECDoS3PO3kDAEcRq2hyGsl5apns</vt:lpwstr>
  </property>
  <property fmtid="{D5CDD505-2E9C-101B-9397-08002B2CF9AE}" pid="60" name="x1ye=15">
    <vt:lpwstr>6cXVHpsnGzYUgMPuUUhmvfQf1lD2MpbK+v2G0HMpDGzs27SLJceK787RDC9gFA+LH4MU8EFi+YUHRCw+8fp4IeaBaBP5OiAUJrNyp8r/EHMqlOs9244Laj29reW+FmIlRNyzoUyRjTdqea9E7emt1t+hkZR3DzebrRfzisX64uSGSsJp8oflcTPfmTkQFsVIE4Tzr3MpYcjN6HVoFD+Pb6f9/DP/Lvj7/xzmI18nrWu4j8yrtfbkO2S6rD1fYXp</vt:lpwstr>
  </property>
  <property fmtid="{D5CDD505-2E9C-101B-9397-08002B2CF9AE}" pid="61" name="x1ye=150">
    <vt:lpwstr>y8/l0+bFwxHDrAyNWnEBz1n/lD83CYfurSr2FeKXsdhivoe0gMU22a+iAShaTqmMuDa94K2vcjaG4eQ+zNATLBjNPZBtLiY6QgnrnF0+DT3RuC773dbWaGOWSLCu1s2KkTfEWvnAUsEGvUZEA1cykJ80x0L3RHS/EqrvNe8hbNeiDxhUqcrzq8FdrI7qXzeJZrUf6KyyFpgdS6YbBhg01+79L5lbWi9otDZrGpLiZKKYNkaFekLlgQC3T2Eb/eD</vt:lpwstr>
  </property>
  <property fmtid="{D5CDD505-2E9C-101B-9397-08002B2CF9AE}" pid="62" name="x1ye=151">
    <vt:lpwstr>YKnPnUtbPEQrsNfHsNd1S9ypU5Cs44HaEcRR+Eb0xruzPV88V5sefZb6HCNzMOJexucRlQ8tXiNL2b9LOyEFJYg7be+tLfwGc5IjoRe3CzDagXcU1ZzA83RLxKkMjkvGYApKXfDWZQWVaWB3fu76Vo4qjI7xiIrRqBFvTYHfWrxiBYZ7PntK9m7N4ruvutqPvnlZpTyi9GT7U1mv4ZSk1VxkrLHfCcxrjlBs6BmfRVefliw/r7soBYR9IkjNb5f</vt:lpwstr>
  </property>
  <property fmtid="{D5CDD505-2E9C-101B-9397-08002B2CF9AE}" pid="63" name="x1ye=152">
    <vt:lpwstr>5cwLQ2kR3x/66rov+le/cxH/HQgOEjz+4EHY8UOad6NYCz5doy490baglOgo/GhgeWB24x/oVpkOPt8xr1vzZEQMV0oMrTgZTHeSscnIQkrYdCOr3B82ClgNwd94lL8yyYKNQ/EH8SwmxaBofcdqFBBV1m8Qtvk6Dd6GPRN3r4yt4CU3sKcgM49Z5YHUsgQ36K13yDgUdkPVDQzHPG7gUzYavgYwppWvCGEBzbm5kM6x4zu+FIluVC4VzNGVtpk</vt:lpwstr>
  </property>
  <property fmtid="{D5CDD505-2E9C-101B-9397-08002B2CF9AE}" pid="64" name="x1ye=153">
    <vt:lpwstr>wIdIftgG/DePXs4P8fBuA45F2BqPC8eJW/I6umEEYT0FkEQDo3d9DNoALOC6//W0Y9/Zmuvw2NDNwaqvNXYpX0RNYL51uAVtkuMImEjGzR06cxr79lbanL9smn/Siza2D3qLaKs0GRUMalBrX/zaA6t2QZEk5nKpiCuj39nE+tdidEpQqWVrvumeM/g+DVeN5BKw9TDoV3KQplboxUp8QOO3FYtwtRoX6JMDysYDhdeUTJexfH1Ky1Vb19Uul+v</vt:lpwstr>
  </property>
  <property fmtid="{D5CDD505-2E9C-101B-9397-08002B2CF9AE}" pid="65" name="x1ye=154">
    <vt:lpwstr>WcIvp4f+ekUXd2+IPbJ1IBQ31k5BBpFclySYTfCscwj+NiZwo3qzORZEdsq4wdBhWtTsTHllldj42bjeye+IVwVXL3k8WT76o32eUbENVQciv4rQW9OwmCw5l9puA2W0uHGVReNxCxi2XPz0ElFu30QXyn2LrEXQDDj29vZ31rvV/0PL5h5k6E87kS6hF9rNNuIaz5UjjS1VXZ7BAO7TRmFQ14VFlE1mfh+snICWBic/NwOfWlrHC59spwpS3m7</vt:lpwstr>
  </property>
  <property fmtid="{D5CDD505-2E9C-101B-9397-08002B2CF9AE}" pid="66" name="x1ye=155">
    <vt:lpwstr>8I3sLSXJTFCEEiUhWjlOqcEjUnQ6rMGBmG+QcFXG0kHTSgJVsarDg9q0d1EbjxO40XSrLN1VUXQ9iEPyJhFu0zVcnvWZVNTiVlI5uClhQt8vk30WY77kZWL1Cv92Wmha+LyvbrtoZv1x1xpCD2oPqft/mw1eePx6jI1YSAkrxV2kklt1oWA+KEtmBayxdP0eOB9GhQ/HAIli4ZJbg4O+vXiJ5rhZQwafuC9cS0UzOsJFsApREIXBDga3wEJHUpC</vt:lpwstr>
  </property>
  <property fmtid="{D5CDD505-2E9C-101B-9397-08002B2CF9AE}" pid="67" name="x1ye=156">
    <vt:lpwstr>7+mTmNHCdApelLHUOj/mE5HF9bgSuXn4Fxa1pE6zQv85asyXcAt+9a72VxszHJaQlkcxdXBS44P3ApXcOuZQLOFdeasDH3WBO/hxXRaVJhbQ0tc0TInYG9NEYgp9fn83mGVNdehfWr8W1V4CrUZIyPtlwadmj95YqBD8mfLEsIuOpwhWAbNH2PwYle4tRvmx3YkT96q0geisou3BfR0CtTQ3tHNSv8w88+RnCl9HRCSrizXTlsYE6dKUdgEy5u4</vt:lpwstr>
  </property>
  <property fmtid="{D5CDD505-2E9C-101B-9397-08002B2CF9AE}" pid="68" name="x1ye=157">
    <vt:lpwstr>p6O6tms6ydjsa/9Q8DKHVC7nISgE1HTCb5HeqXO/7WQICCoYpFqQ0D7ytKnSMTTI4Tj6HrxsmF6+LGxwEHqwKa+Uomfvpjn05wP0ijrpniAfhlTg3aBjrHZ/GaTzkP+Ztmy/0tQz7iQhJ7GlwAwygNvjRI6MJXVYu9Jtt6LOiA3y6eQk8U7ZzDqj1SEM1MesiNpZ1urgJsBrG5WM/p5N9uemv4svP4SlGFn/lMWdCfeEQslRN4CMN0ihnYQiM8a</vt:lpwstr>
  </property>
  <property fmtid="{D5CDD505-2E9C-101B-9397-08002B2CF9AE}" pid="69" name="x1ye=158">
    <vt:lpwstr>mcxfhE+jD/ck/+IhXxWLlCxZSqRMFTjrO8merMRk6GcKKw8lFmRyxbItV6eB2ctwCtf6g3Rs3rHanXAHuPncsjAfpnOV8LdkEvA6VPqXj9ko7N8TUIwdr45QQN3kduhdZRGl2pCkTD03KrL/zxFyO8KPdSK84qphbN80cKRniqD9zFHJwDHTq4Qz+DS/2XZPaWyhk8fl+qtFeQlrvMUUdW9hvhtW7CNLC9U+j5HN9QP2LFIUkU9BQxmsiA6IIeR</vt:lpwstr>
  </property>
  <property fmtid="{D5CDD505-2E9C-101B-9397-08002B2CF9AE}" pid="70" name="x1ye=159">
    <vt:lpwstr>L59e7/SukNECJa/H2NzJNeR//0Dhvvw/8ycAAA=</vt:lpwstr>
  </property>
  <property fmtid="{D5CDD505-2E9C-101B-9397-08002B2CF9AE}" pid="71" name="x1ye=16">
    <vt:lpwstr>m4cqyKi20sv6nMXQUM6fvYNHWK8BaRowe66my1+GWe2O1aDYKqQZollFOtqg0yZBWFCyZPRnQ8ND8Bhx+5eMO3efhPLb7nD+io+/BxKpV9Uohj9VQdL3r/OKrbZtJItL0+HXKDX8yv2moivWQPs1+ejyp1LCC0/8PCiKnBfx14sdLSc/AIV6vyVXfyuyTItbAPbwiZnG1C5wGNftON0T8/Nph39J7DYnfGfmJA3c61mc6WLRwy0Chf6NZVVTrKx</vt:lpwstr>
  </property>
  <property fmtid="{D5CDD505-2E9C-101B-9397-08002B2CF9AE}" pid="72" name="x1ye=17">
    <vt:lpwstr>NM+gAB4qHyCJeCiGmrXIp+umkI1epFomc2Dmxpuag/t8+puHMtHnBI5pjKw+8ShGZquoUnZ88JS6R/AT1QasUo2OXkp/G1gKsl64J9acdDEyN+UrRFNl3RnEHvOy/gaNaT83hkl6uFGFS7v2Y1CQeMMONlBRzuyFG9dTWpguXpmwgR3fdpZ1gLb8mFm5WowfuK6BruWV4xjkjHUUvKC5D+2HTP3xWTTdDR2C+whTwObH0co80TpD73fdANJKWZi</vt:lpwstr>
  </property>
  <property fmtid="{D5CDD505-2E9C-101B-9397-08002B2CF9AE}" pid="73" name="x1ye=18">
    <vt:lpwstr>cRrrZQ8HqizcCfKNMfvw0bqKdHkPD5sP6h88f3xwuUIRjKVA4kdPbEHsmS7qoxYPGhhsnVaW6QeJfDxYAGP4tP9tCZfzvW/0UEF5pl9kPVHSJVSmhyNgZuGZuHkemK3k9m9F0nQSf5SRYv/k2LMvJvq/tEVaAJRH7TYwXSh0sHchkl/mz6ZuZwstjHCID+wOgkaBgyRh5C3THjsc/IF0kbAyNBOQUFFdgnDNM45l8o/GHx8ijjAY+PRfLJFm5Bd</vt:lpwstr>
  </property>
  <property fmtid="{D5CDD505-2E9C-101B-9397-08002B2CF9AE}" pid="74" name="x1ye=19">
    <vt:lpwstr>LRflrLPrg5vGZqf3Tl2rSl/jI1Pf5UGYGXXOt8UJgIDEiRW/gWWfpy6jO7DQVoxIZBM64wClf3ADbKC5cjWj4yi3dL9VkhSQ3EkkkDWNNp/QroL9ZdqcuYiopiBUSYN14f4MvtrNdUSyqKqbAORP0/nfozC+8g14QweM6+q/NmFLABXPrANIb6zSPghFpKJ9nhwgE89YbezyOfoKFSNXgBx5LL1TC4q/WNN61IrFzAySX1YMwfKu6nKQ+uG3/pc</vt:lpwstr>
  </property>
  <property fmtid="{D5CDD505-2E9C-101B-9397-08002B2CF9AE}" pid="75" name="x1ye=2">
    <vt:lpwstr>rbKNpythbCDahJ8uO5Zo7oxk+aMxDTjcn8s6A2UHMJ0wC6QCl/aDM2ONduZIijNwI5Mipuh5Si/Zxsmqwkm4X02i7E1bhZD2U+J9To0/7I9d/N0tkdyIQqzN2ORffC0PStk7056n7EG7H4x/GY5QMVYFbXE4tQyvUNx9nQ3+3ccoHjk6/FnIV/LtsTCNF8WjYvDpdba8W1AXZzqUTI8AXm3XVbm1LlGjKQc/crIhzkkXflzNtKCAcRWKnmFWK/i</vt:lpwstr>
  </property>
  <property fmtid="{D5CDD505-2E9C-101B-9397-08002B2CF9AE}" pid="76" name="x1ye=20">
    <vt:lpwstr>3ao37C7JvNCATuQXgDr8xD0dAoAIPawyco6DeHWozwhtzIvW2bcFbJLGStn87ftCwrVi33oqXjJDEzUOQaEhHjaMhUM4IlyMcYV2NASRb3wwz2SyZh6HQAtMRdhv7PCz5gMHb2tuwEIXnM0Aw74Ko9sCQj4h8HhLtdA1OXpueA8gxetbZWSuAiC1SqdtdKC85b1eJ2ST21qXhjDJ/m4o6vpF9NoRJUqqXuRBpPi2DqHgDxmmGQnXIfndy14+XOQ</vt:lpwstr>
  </property>
  <property fmtid="{D5CDD505-2E9C-101B-9397-08002B2CF9AE}" pid="77" name="x1ye=21">
    <vt:lpwstr>U8V//56bI72v7+FpO3M7eBoCEMWsYM3vGK0R8+Dh8+0ByZSae8rfbjUhMzvWmVVlSX1r7/cwH0+LzW1hktouSbc2qrIZvDcSbxDSl47Qg/vsukLKMPzYl8yuT3TVVUweaHcNIyB5zMqJ1jm6IFfDU9pf2DHvZSmOIahLSfj+r+zth8U2K42DmcVfRmEPQNzI78UuCYswMMGM85Yq4pqsTSH7xQXrCWBHJC8ZHoWj7X0IdijmikJSMpxEhFfpD2u</vt:lpwstr>
  </property>
  <property fmtid="{D5CDD505-2E9C-101B-9397-08002B2CF9AE}" pid="78" name="x1ye=22">
    <vt:lpwstr>RXP8Z9YK5oYor2xtM4eMdb4bZie3gBwH1UmnMwLb4Hwa+IVd03AY1pS960T/FzRCDaDwpD1Ynz5+rMj+0Sda0G8WFPqgN01wZnANm0rt1VVX7lXAMF0hniaDsyLRBYh0bBQznSJZG4Tn0ouycxHhDK8KfIAhaUf4MG89WJSMKk/V09ZJ9/MVdGcEh1wpm/US5OgWPO61WKCfZzH+CeE+4SD0RQIWdYW8yVcNtHdVeieMz0+31YCeR2kQ3SAjcd0</vt:lpwstr>
  </property>
  <property fmtid="{D5CDD505-2E9C-101B-9397-08002B2CF9AE}" pid="79" name="x1ye=23">
    <vt:lpwstr>tbXOW7QL4bDpmqzVtYoc+lD0eFd8GIa+9r8LDz4A5GNQR494v2ulU+k+5O7AsCLoB9SrFowsdaqmQfHQk1YFVB+h881uOJsm6QCf/O/e9nmsEXtxF77XIh0/BlO9kQReHSnHLEb92kOQ5lBa2ib08Hr1FdCDVXPG1jQ+WuCVG9EGpLhEXaMozEsDpQdigfE1+jBPgPoW+qO1l440UYiARn2Il5JEFdzQHZwmsZOQf2Mo3/XSHSbee78Ui/ls1jL</vt:lpwstr>
  </property>
  <property fmtid="{D5CDD505-2E9C-101B-9397-08002B2CF9AE}" pid="80" name="x1ye=24">
    <vt:lpwstr>MUd8tY8xcxq3o0ZaXqlQcMu7iIjOjXbqV93cA/XLYT5rjavciLyk03DyfnlE0p4gCmvGPWYi2bzctTqad2ixHAwrc6vbp4Vy+xS6VbbWS9+j3gQAZDkMZSwXY2Ub5pwoOWzT12LLiy9aAWTbF2Y8R46vdcEl/6hXHldBGuIL4Vwe3XR7/LGjBjTvTKgKNN3LOAjKi2MOQI07/qiH3vxp+HCArVPgFmEeF/JUO49V4j7NnYqFeh2Xv3m2NqvLCwm</vt:lpwstr>
  </property>
  <property fmtid="{D5CDD505-2E9C-101B-9397-08002B2CF9AE}" pid="81" name="x1ye=25">
    <vt:lpwstr>9L6OXfpoim2CD4VU4/eWor4dEWOg/9xO5EaaYJ5ntbKPDG/z9kWqhHuDfRF3t9CJQCpjPKS1Niz4FwQ+Imev7IzbJPcvFRIbSLXBBLCm6MYR7dpXxIxiS1zTK7cjAsRTt4HwGtFDTyKupkuX6J8Fbamiaqz2rmwi+nNOD/idsu91uPEC2foPan5+pfwv5Z2i/y8baPREPWbRkwS8DXm/0hwmvSCCKIeqrpH4S4FOlH8oQrumMrSU99l+SOeEGaG</vt:lpwstr>
  </property>
  <property fmtid="{D5CDD505-2E9C-101B-9397-08002B2CF9AE}" pid="82" name="x1ye=26">
    <vt:lpwstr>hdm3k+blyXi36k9EnrYL0bLpLtTOkmLewk0t3EDWmn2oewY+nxVyqI8fdZaNveJMVT7qt466X+/v8gAwR/ODEFmw6ia2/mk24kmI8zXeQraqyQfjS0XGTfOUZNDZylN6qgsdhhChkVdVR/Obp5CyyY8mA7xw9EERnMDvtm1PnibR4xApEjfoFdvXfBVJsD6ZSEjH/ZYlQSMYXAcEjC5QMq/7f3WcjPbIly+Zx2WXN5hc/UZ0mrcASR0eHnEPorL</vt:lpwstr>
  </property>
  <property fmtid="{D5CDD505-2E9C-101B-9397-08002B2CF9AE}" pid="83" name="x1ye=27">
    <vt:lpwstr>uT6UHUMkAyr0U9jyDUNIhhA7j+GUuSNwQzk255lGzyyW/rrd05a/GTrqCXeSdzqvBxmrOnH5O09w6dcfW8oeWyojNDulFZIXmC7kZtH5C0BdheiGHOUBbFX5trawgw0OI5FVTC1li31TssXk/iK8nyKlyw8KAkjEPmfi1b6Cc9OYJkvFv1djApdi6AC9lF2zbmMYKpmItKSCv+LYkDyRz6pZ6X/dORni/liFAcJNduulYHvj5O4gDL8xxVw9J3o</vt:lpwstr>
  </property>
  <property fmtid="{D5CDD505-2E9C-101B-9397-08002B2CF9AE}" pid="84" name="x1ye=28">
    <vt:lpwstr>dz91ejnyFY68RBE+mVWzBqrURy94K265FR0r5F+BxccXNxEOsgRGoXJM7vdj7aczGVBhG4Oiprp0AMRx6MXMHZhC9Ieym/kYgZpI6Kq/0zaUI7Vt+hjr4+DKtKJlOMBTpMwkC0QG8ffnpZ9yZAdKqNfUXRDjGtwRLxmIpS7CDK2OlNIeLy7k+Zzm3z5D7lfTq7Sa301cdn98ahHYvK94RavAFQd/ef3XTw5MwHF5tivMpYG2lgqsxLaemvMCJ/z</vt:lpwstr>
  </property>
  <property fmtid="{D5CDD505-2E9C-101B-9397-08002B2CF9AE}" pid="85" name="x1ye=29">
    <vt:lpwstr>9oUDFSJ3KZLfRVlfyeKPQqDi20H/0c3b30CYAH8AiESB4AEPTIrNrg6/mC01OxQ/Xz3wPgytRgSIGHcGI5Q/u7Lm2j8qeWysjKyqtjNjvFoV/t2Xya+2O/b9s7d/ia50OyeD+e2X4+X6pbtw7rXopiml/rCB750y0V9n+KdCfql0Ws37K01cH9mN9Y+ghKUzjNjP+1Ew8/VwJjpmanE3orYrpcBlCbEgGr/ubUuzC4IV4jl8UZt2Bn0S2ICcyTC</vt:lpwstr>
  </property>
  <property fmtid="{D5CDD505-2E9C-101B-9397-08002B2CF9AE}" pid="86" name="x1ye=3">
    <vt:lpwstr>AAv2cL6+xNIv5hL5ax6kfuif4kGK9NRtUkOHmvvMBHSaMmHJfjdOKMT8AvIGfNmuC8MTKLiqVkCHN+zpoUoOMUHsItCBAY6R5CfReGtnjbBapotULVMWsbui3ZHe3bMcT6/u1OB0Dp4+GHcpfob/BNpnFImoEFRwq66PcdZ2XuzBWWMtRxXm3x5zPr9Je+58kEPl3hgmvVnYMBoBfKs0D7NphAlruavrIUDOkfkzvn9bXQdWBnvtfqzUnO5JtMX</vt:lpwstr>
  </property>
  <property fmtid="{D5CDD505-2E9C-101B-9397-08002B2CF9AE}" pid="87" name="x1ye=30">
    <vt:lpwstr>1NMXfqOfBkFXtH1sWvtqyvghwgXco4KhcFKUZJFPwitl397wSXhI3BpiTUZfsZo5f7OI2/AvKsv3C1dfZ4UarE+0iJCv0uFzwgjOmlEGO8Gwrgi3JwNvdt/a4aLTM+c/J6GdCd0zXnb1Rqq8Xi10/ysJv3pZYIodNL3b/n3hsnMWjyQggxgWdCbjJDFwUNcLHJ4rgz4ziIjZ4iohNvQMnuqTLYN3o9C+ujdnhpqrF3MQ3QYQju1s/t0DUuPeocE</vt:lpwstr>
  </property>
  <property fmtid="{D5CDD505-2E9C-101B-9397-08002B2CF9AE}" pid="88" name="x1ye=31">
    <vt:lpwstr>ktMQed1GcD8irOGk5LPuix/zdAqDKwAe3cn91Q84jikWl5pi+/M3ZtGefWjA8zBoDqNCz+cqoF6zp2x3ULgAWVeRwM7c/VT743I7vw32bdAm28zSCWfoFjPP0bWlriJ0KCHGIJxsA2VAFWf7ke6cWiPCNEkBog6oWyzo1il5M/Z/OdhbjqIzdAIgAXv0hEI/QIUeThxw0ngYnbKwLDUwxXgfMxZsDbqXKydAY/eT4aLXa0B3i09p/IisYJ1aOBM</vt:lpwstr>
  </property>
  <property fmtid="{D5CDD505-2E9C-101B-9397-08002B2CF9AE}" pid="89" name="x1ye=32">
    <vt:lpwstr>mSWGrudALmo/2MJS07cUFnepFYFFFYWvuUhM5JmBXRX6x6M/r+TEJg1QqEwY4oGuAJw2TZLG/MT50BPutBOLvlTszMByE8q5iCg2eDOTv5S33YwuvLMt/hr22K3INTxQs++rFb2iRVk49aGyPHx+Mh6+0G4GMhvG1rgrgT6J6/EoQtHtsySVJ60/1qghyHpcbYXUXYZ9x4onCceMisbaLTYS37kj1S9fUFNFe3gkDb+yIdgLk+6Iy9VXWYYbwDP</vt:lpwstr>
  </property>
  <property fmtid="{D5CDD505-2E9C-101B-9397-08002B2CF9AE}" pid="90" name="x1ye=33">
    <vt:lpwstr>d5nMAjo+hDVXzZGCh7o7B7yzt90BhgbznhnhXXP8fukui/jhW7g0VBdHX1iZeX/p3Gy2eZZK2bGyPB6YDy/nR9l0d7Cd9sihPfv58d7zx3oLh39JT3vXxXEF01rFYEBS/uXgY8HBwdg3JLTpKbfeOzKVXt4vCm0wBCEfTB5r4jYMQeIctxQrjqnrtf4g+dcV9eoHYUE4hG+x8uWhuA+i39h4aJ8DD+2Jh3vtxHlumCMgNWMx40G81PQ+dk0uq8r</vt:lpwstr>
  </property>
  <property fmtid="{D5CDD505-2E9C-101B-9397-08002B2CF9AE}" pid="91" name="x1ye=34">
    <vt:lpwstr>/1A9lcJZkNTyYk55uSzCmQncvDE9RIRaCdqECCxssxdNBQlDXOZx0zOC4z+NItKviDKrzocX59jUuHbLLKd4mK+6PtJOzVmCe+lSvTNsfCgzkXYnmZjLAiO5nI+jpCw2sQlmif02JSiZGMBt7qiAG7klHwiwx2XEunSVhKYuu4xVM+7lN2b+/8CL9xacLY7C+v347d+1UzCscwcagRWhTLmK0d9inhvdnEh5ouP289f/WVMKeDtosUodl24F9L3</vt:lpwstr>
  </property>
  <property fmtid="{D5CDD505-2E9C-101B-9397-08002B2CF9AE}" pid="92" name="x1ye=35">
    <vt:lpwstr>1ikuRS/On8QIWzL/Fm1RPTDKQhnl89hZ4DaADhObOBUT0AJQn4EVq0cazU6CdoIRBM/7t5TZ8VOSOusVbdP46CVUp+w7cTvV5OrLnqHJ7x76TNHaBoI4/1OtsE6hN2CIfboCvZYR/aUl5xDRruVwZ/DryGZYXTMcqDJxm2roOSbnc0hfgxVHADyCGQKUplG4oy7K5xcU64oVFE2nZHdjycxVPgWP4yWJidYwOAbnVFLRNPR8pNq4mLONgmuIxPV</vt:lpwstr>
  </property>
  <property fmtid="{D5CDD505-2E9C-101B-9397-08002B2CF9AE}" pid="93" name="x1ye=36">
    <vt:lpwstr>C1Kj/cmW4u2HbdhXJQ8N3l75zKthKvijEJhjor/NNhN0dxp8oUqm2M/qB3xhkO3MQsGTm1ve39ZqC+9rkdZxKMbhboG6RAv4sHfhKMumrnBPFvEHXB8BdBFe1KcA94HM35tLhiUJP+1Yxn+rISJ1AE9xplgiJ6bgEG/1FYcfGsq/Ao7hJK5JR/G3v3FfMD5jg4dyXhYQRzpMPtfew8LehKqcBvKouWYtdx+LDFq5jAJfSejPJVrjhm6Je78smdH</vt:lpwstr>
  </property>
  <property fmtid="{D5CDD505-2E9C-101B-9397-08002B2CF9AE}" pid="94" name="x1ye=37">
    <vt:lpwstr>O0v/YteMpwCnQ7EUOOakiJNaPixcHG7Q67XqK3CkzkbL3PwpvRD/rvKf807c/Q3gJSKsVtdKrCaHtVZq+vXL+uGiaUFJdh8wPARxQG/oLpV6yGALwh5dynTu3+oyu3M79O49Kfm27//b6JHsaJHburQrymoRbYe3Pwa4fYfQ6RwOvj/NrEytRCHTloPjcIHITWpnhvSIYZ6CmSg/Jrea6V0YDh6OTImD3avmRz1oO2YJGEBtMEOO/yuyZR8wgIY</vt:lpwstr>
  </property>
  <property fmtid="{D5CDD505-2E9C-101B-9397-08002B2CF9AE}" pid="95" name="x1ye=38">
    <vt:lpwstr>sSwt1ZNLsZ4ftts78G9b0srQebKZTxDZo0CJfOzNhchhYCpjGDSdW+jon1ctgPD3L6D/ps9ms/ji7scPr7S9gz09182iq9FvrLjeiZRVh8/LosjELsjm3L+xxRiI4CnG17yebf9YmKJ8wROlz5eO4h8IkomiMjojrMX/3XoJSIq3BnHdkCb5nc92YQae/sWh8lL4uWA4fUN0awQ1YZIXgUyuvORt/8cYC0ss8bUlE+vyt0uBaaUJjm9PgkozmPp</vt:lpwstr>
  </property>
  <property fmtid="{D5CDD505-2E9C-101B-9397-08002B2CF9AE}" pid="96" name="x1ye=39">
    <vt:lpwstr>4zx54pjk+tGz9FuXh46NvJ25NIrH/wZnY0GOIFXo7vgRAHmQjyk0O8itWy0ofJ0/1CsWQTnuWFLWSWk9abnnf4y/InNYENtZLOWwhuVl/meAv3NSfq7sL6cp+unaX+o70OcHdrURMZSCdliVrVnX5N9YaRIuxL1z1vO7IZDTVq2TQlm+ZjNlD+6NtpykoIGfPs15CIqtHspGEYBEZh5wrbeu/j5DmpVUqcIeewBZav/uXBtLo+cBgz5hsM8ZqVu</vt:lpwstr>
  </property>
  <property fmtid="{D5CDD505-2E9C-101B-9397-08002B2CF9AE}" pid="97" name="x1ye=4">
    <vt:lpwstr>2EaPUYkZBL+n+GLnpoOOrVY61gn/k2DrRvnSyvVc02xpASDPcFOSoxGJCCnTASRDy63NvOef+vHZfnxMKd2Hwq/pdBLcj1y2RK3CTIz6B4EpspKIudLNJQG7g9koSnrU8cw9bl0f7q0DL/Bykv9UoXHfv6ECwtDtC3bSu8nMvSBBmY5T9vC0lPh0hUWsi2M76ql32oCyzHWLSV1XmvuApVvQSwqDykQmPY7EM5H+wdZWVwDIUjcxjDeoygIzcNh</vt:lpwstr>
  </property>
  <property fmtid="{D5CDD505-2E9C-101B-9397-08002B2CF9AE}" pid="98" name="x1ye=40">
    <vt:lpwstr>ln+5/biOy92o5fc2pBNYflkuNRLQaxJuTUuHR7zQ1VkpuR88kP4ptBHCBIET+ovNeiCo7mv2HRjpBVHlN/4HONEf2Pl3DuKk097iny04wK9TYSMgFsr5flbDCVYHIAC1NHNgxLb3QBkUjXzeaH/AYIX9GV7dfdq0gfgIM62NHXay0FJ6uZZXL46jhT1nHxsfW0vFFpPm4JCALEDPxMwllaiaOJR+udMmZ/Jfw6YJ0CqfWFesWPqJs0xMdNO6hza</vt:lpwstr>
  </property>
  <property fmtid="{D5CDD505-2E9C-101B-9397-08002B2CF9AE}" pid="99" name="x1ye=41">
    <vt:lpwstr>sULuJgsHNUcrv7znI6VSOgQ4pux4SfSG82MWqxWxc88uF60qLNcNHUEkLqV8wO5Q7nwC0PaurUDub5aLexTYruW4P4fhqcvrSfheifgDlxbdciEXGqlzEiTokIvmNe0rDNVhr/hpzG6XqMWNDxV8dgBZHLs4qYIXaFfITDXUGmQs+s8znUbpFePtR12hUiDrH70H0qnqTXL+7lOL4g09BS29/LmiYrAQ3NIkTfZcLzqZrerjc/f3BYJ4zW7D8/q</vt:lpwstr>
  </property>
  <property fmtid="{D5CDD505-2E9C-101B-9397-08002B2CF9AE}" pid="100" name="x1ye=42">
    <vt:lpwstr>ixyJCIJ5w/FZmvfO9pCgtsmoctB/b3hMet47HSFCUC90yliwoOHDpifvFRkBXEveTtP9RqCPkPn8BPcHUELBuqlPiDbmKA5oO8qRugMPF0cU2mH714YYWJwfGtWqlZVsQjzEMeJbdFOOG/E6tefhWMd0miwf6JqzpJiHBuNDXyM0gnLYKPv/0VJ00I6Heb+8STdIh+SOVmAD31mNrp4eJPGCjj+jlmkwT3qN4DK5VZ/8FBaIhrxCeidJo5X7a1g</vt:lpwstr>
  </property>
  <property fmtid="{D5CDD505-2E9C-101B-9397-08002B2CF9AE}" pid="101" name="x1ye=43">
    <vt:lpwstr>fXMBvAN+4fjecZTSRMNbSDl2hhN70pQeXHTdrQZdRQEoigjg7evWbMBzM4o/EeL7uZNqKg39gLlv8cuo1lOe//hcxZ6XiWK6T5NGw6owPBBaF8PBqhLRY+PNs6noUH3FuOl2WZp5JV3WcR6zh8alLjm1bGsv/ggTujhB4mRPUWccykaBpjao6IfSPNJTJwOc8GEb3wvMHJJV+nzZbTKui37N+85UVnkHTL8ccXI1s7Q9nPu5egN1lX5JYWj3xAZ</vt:lpwstr>
  </property>
  <property fmtid="{D5CDD505-2E9C-101B-9397-08002B2CF9AE}" pid="102" name="x1ye=44">
    <vt:lpwstr>meMFFfjpgXoAQD1Yp3TmheFkspTb/VASYM5+up/LX1GZ3qcVy86oHPhteYxGy1/LkO/yXmuprXhMsbj+kLHwjcsayKDpxNlIu+5j28EfjxpvqomQwhwxkyLkxKZ5GEg1Ars+zAQIlMLxGOxaG5IsHXHrziq8scKAqzo942TNG+4qhGHz35iLOzR4fTEEWBmCz8V+LWa+8hw8mEomEeK6IDO/V+FI/e5zDR3AyEDXBd8s8SOgX6Cci5c9SA/oouD</vt:lpwstr>
  </property>
  <property fmtid="{D5CDD505-2E9C-101B-9397-08002B2CF9AE}" pid="103" name="x1ye=45">
    <vt:lpwstr>EZzKPKtmgytXztET+ztEilxkaTU0Grq+9his5PUOUaTYO2urMevqNWov46Qib0nZ6Mg+Nu/jMY/fMCXY6/BJXz977OAc+BOTbGDryUBONaYRldGMc+UZoZB9qvnvqni/9Ml/4/+tqlzQ+1bZqgBHY8z3/Iotp+24TwbEucDd/dcIpJW4ykhIkQa86ezKSEuZoD3QjplAAWco7n4G4KNCCaN63dptqQ9erPnwmxUnh/+KKlLluctM2sn5GbuwPFv</vt:lpwstr>
  </property>
  <property fmtid="{D5CDD505-2E9C-101B-9397-08002B2CF9AE}" pid="104" name="x1ye=46">
    <vt:lpwstr>zU5i2BLHzenKIyfvaYo2mTR/VP2P/LhBKg7gZKLKu/znMkChYRIH8njwJzJa7wVCod/6AqFoJSQtBvK7o63nQvoVBabXNpJcFLkZQdjK9HkQDmrv6g2PY2VWN8DQc2KTTlfVPXAjUHhbuJZfM55CN1deNRtzqDx/CFP1zvxWWMGNtXwPT8PTIaon3i3g2bkb8UTb6yu5riSY8mAhxpC4Tzpse13QvJxXP2wEMDGk/C/wIr2xxypR+bXIlPXP/C1</vt:lpwstr>
  </property>
  <property fmtid="{D5CDD505-2E9C-101B-9397-08002B2CF9AE}" pid="105" name="x1ye=47">
    <vt:lpwstr>XOdaXdYI/dM8eeMQ3biglCtF3HmgEG568WPp4IyMmesi4YIboOVq5xu0GFlo9oN3+zGUu9yJBVJZNRO8admpOg0ZiKz6fa0cvz/JQkY0Cb3txvDR1ctRjXQK+qK/TWDDYfn39woK0NK2gf+grdBaNIWtDVy19759iHL5IzVbv2HlRWadyFG/yh6JP16QDGy/LUHeLZ0yliMJGNzGsNNm41EypKORcl/K/jRXaqDXhwjJIX4VjZjOiCnyuoiE8qf</vt:lpwstr>
  </property>
  <property fmtid="{D5CDD505-2E9C-101B-9397-08002B2CF9AE}" pid="106" name="x1ye=48">
    <vt:lpwstr>ycW5VHvzGX8ujUk715LEFN26CWb4r6Jag58v4DceudFETGXgUHtPmNHWCj6Fqu6XCIyBf0awble1NW5j/1UKua1Ih3x+HkFD1sD4CZsfmZWxwG1r0hG7lQGI3TkahFAX10gLo8PGjU/HjnRUnLuQtYK6JKPRPciFAq2aCLzbHnwFgtfw89NXhX5JI+aY+QPGrL0saR2mtSeePw2ESfSIwC9QkYVBprh+EHkn/+zR7YsEFvrzll/tAqFf+TMFoyJ</vt:lpwstr>
  </property>
  <property fmtid="{D5CDD505-2E9C-101B-9397-08002B2CF9AE}" pid="107" name="x1ye=49">
    <vt:lpwstr>tZOwoV1QbSOeJJ4jJQCzBXVrueA8l/3KV5sXq54uJfDY5Bkz7ZmKTQq/Fh5m2rHZr4+9xMQe88JcSobSQ37+EJiaZ+cj77ZjvNX+AwyV5gk0gEpkfFgpnjy+RmURbVxb9dcu4sp/i1goXkb6RCCC1XZ362z2p4DgSrQU0DBv7iNK9eV82WMpIqBYhLFbaLhL4Dst/KWqk+rDGe37bot2LBj0teL44WgmHQhDEi0VutuEtrsj56Mtr7kvYkuxj1k</vt:lpwstr>
  </property>
  <property fmtid="{D5CDD505-2E9C-101B-9397-08002B2CF9AE}" pid="108" name="x1ye=5">
    <vt:lpwstr>5S/DIvjj/u9jEld9ewH8JaIhC24HKi81ynkgt6YfNzzakETFUqG1ma3GjjhietHQ8aVjaM6uDrpuk7YXlg+yFxbWaH3AsnaREPD0wVphhLESxfEG7eyWauUEx6d+SI/O9Ql2PJkhnIiMjob9AzS+2gNi+8yw6J9VuixihN34hhv20GESiXD53K1q2SOOnrJGlGRfUMvxUzctBxvrJ+w258a2XYjGMMUHVWWZ6UyJLdD4dAy0u2L7xoWo/2bzyIx</vt:lpwstr>
  </property>
  <property fmtid="{D5CDD505-2E9C-101B-9397-08002B2CF9AE}" pid="109" name="x1ye=50">
    <vt:lpwstr>7HJ9ojId5B5F8oyowfr/aRQ1vpL8P/V/3Dx5to5OQjap69Vs0HK7IaiNfOGf9Ugbxmq4LUIV0GSGZQ0FV4QR1hiVQORrr7HDpoh3qk2BtutUL0pC4D1WKOys5zTqA/IBIZCIDwUUCxhuNZ8dL+wJxDeBlifAy9cuE+q9sTCEyQ9hPnFwlMzeUXCIRhC1RcBDInDzBzYAiPQL56PNn9I+okSEcU4exqupCKn6uYbqZJRRhcI8uTu7jfqv4BXrpNL</vt:lpwstr>
  </property>
  <property fmtid="{D5CDD505-2E9C-101B-9397-08002B2CF9AE}" pid="110" name="x1ye=51">
    <vt:lpwstr>V1w12/tZEsCw8BBN9zTJEGgqieTRYIP8BEwWhO0aquU0h+RN4ZNha3XcZTGAJIb6zafOTYjJF0mKQsIg/OikvIDVhKK8iMsTwjHT42Rx38pyV+UxtKdOwIjdkprqpWRzL28a1rxw1ryrn1nxz1UuE9Rvol9f6dlw9S8/TfkaCW/ccJSJnLbndrWY/yn9zEqyMsTlpVFzSLVgEPIN/ABdCFPIZ83CeqZRo/wCPs2AXJwbCXTgAhpGHGTs5EAI3nZ</vt:lpwstr>
  </property>
  <property fmtid="{D5CDD505-2E9C-101B-9397-08002B2CF9AE}" pid="111" name="x1ye=52">
    <vt:lpwstr>s0CAOsWI5a2z0eKUK2ehufBai27ocTjbmGAKeGV2vnVaKDR1Pm7MeyORzdqkMEQJl5qb/t2o7BOrTCiKKjEdueCl+IXeGL0P2GTOylz0AGRq3GpSemLrtFfoNaT+cCZc+V+aEDJB2DHr9d+P2hKkPyH+FMeH2DyNwZzu93pKFqtifwvf1sP2G3kOJ1WxKut6OY8OWveEd2aLS1Hm9/3JB1fgcwkfl2u9hfnDiRzMKG0/FSIxpGHFDFFJKBCTthT</vt:lpwstr>
  </property>
  <property fmtid="{D5CDD505-2E9C-101B-9397-08002B2CF9AE}" pid="112" name="x1ye=53">
    <vt:lpwstr>4BHxdHaAoR1p7NoQhjgymvjXaRu2luzMIzXfn+3MEKK5XOl8FoT/FWjZjULTDeXxQ3QZolVnm90dFm/eJQtOilEPZbwj98t0ReryUol2HYZ4Bf006X1EdV38Os9Be9fNZWxqZrQfoo+YpiK8FsNKpOuSK1vv+Cnucyk0jQO81hyRNpqVTAnmqkmvUHqlqvFkDwFvUsXAY88jBIVvhCshbzZP07ur7eWrfbjY7cjwl0HcWX6IMRJm/tzYtMKzIti</vt:lpwstr>
  </property>
  <property fmtid="{D5CDD505-2E9C-101B-9397-08002B2CF9AE}" pid="113" name="x1ye=54">
    <vt:lpwstr>PST08/wc4WV8pI8fvK4EatQXIVRRh9qu9ikHOfNb9F1dC/ZN6ewooiR/Az4tl0k0d1lFPyViGPl9hUgrUGV6AWxto33Xp/CKAaNQot8xcdw8U6xArfyGzZaa4WXYDUOPtVp9o8boZJc919zek9A9YLmTT8vO7z9IFPeJ1vkJV4QhOsHtp5BiOdBd7bhdPB2nBNKDZMIKSXjd0KHsjAAJWOzAMxqPsYyrAfMfH4mYDv8vExPDqH1/YMqJog5+Djn</vt:lpwstr>
  </property>
  <property fmtid="{D5CDD505-2E9C-101B-9397-08002B2CF9AE}" pid="114" name="x1ye=55">
    <vt:lpwstr>Fq8jgbJgnY61pb+58SJoZgtzU/D/uVFVH4xMu3lbVho307qHmEfRpq3lRs4yirF3YXVc+WrbO4Mo+0N17NKqfkagLqyrX05r/jIKhJMkEYCmktgFsAGA+qn6an89xiHb28KZAlZ2vxi4Q+4DPnbQz76latf/f+/JjxyOfcClwzCwSGIFoMdI/0+vb9E5W/CdOUSDewRssmuYZhbPPGPxd8/c74hFxPX+H3qzqwK+ArrM0zpwgEZkh+yCH+JA59K</vt:lpwstr>
  </property>
  <property fmtid="{D5CDD505-2E9C-101B-9397-08002B2CF9AE}" pid="115" name="x1ye=56">
    <vt:lpwstr>DeTqqpZN7xc5h7G64iQNvWudLXIBavA1mvBjOCzcg7K1bg8Q5ORGboh+A29Z9koWSgF4tBnk1riNQwSsqcbHvG7gKl32zheylp8wMOyF53AHmtgg5mCJHeDFtM6urd+BfDkgA5PFFhCgiSAiFswKTXQ1VGuMsu9bgI0pPU6Qh+Hb/SIRNU5+wNVs63u8bcKK7r4gCzPPvqemwq2RjWNtFKSIX2Yl6l3HCmySNxCXG6qTBZbfB499tEU2cSUKYgj</vt:lpwstr>
  </property>
  <property fmtid="{D5CDD505-2E9C-101B-9397-08002B2CF9AE}" pid="116" name="x1ye=57">
    <vt:lpwstr>tO7A0m3D919chVZ9zGv4+8exgkNd4KMrQyxJhFvXMtEtZDgAwm1V0+351eDPZWb30v6+WfjTF5czgv07toy6bmmmfrlRvyhFtamDB47HZLUahXDGQobteLiT8s7n19pRLaMuAiZxyiJwZrc9JLaYVxEdPibqc93iberHs9N8sB3p7Sn9+iz7TMF0Nd68NqvpwrKBCMJh7/ufd5p0TU0xOOVIHrqvs/rGzKxZjm3gCtg0zcoz7vek7rifrExwoME</vt:lpwstr>
  </property>
  <property fmtid="{D5CDD505-2E9C-101B-9397-08002B2CF9AE}" pid="117" name="x1ye=58">
    <vt:lpwstr>tccmy014SR0g/ns0/XFAkT2473iB2ThsFnFX98wzMKz6Ul7Hn3rhWzGu7yQrdsczvEqYfIMqyU1geVCuE5B2Lr4JT7tKYcgqrJ5lYbpk2+O1SpTxXoN7ZEyGUgHMP9Lu66QpiW0jG3pObaYjZzM0igEvn7JeRP/N3oi2DWz45+3t/ncjSjp9GbTL9oueHgkny7AP6giOfY0eb0e+W7oFTp0B4/RvKxRyj+btpVNLi4VIb4uMvA/vo/vM8NWWRAd</vt:lpwstr>
  </property>
  <property fmtid="{D5CDD505-2E9C-101B-9397-08002B2CF9AE}" pid="118" name="x1ye=59">
    <vt:lpwstr>vPUfB6i9klU3XFyQjecvD4IWHHmfQGobhkJpt6j9OuC3CaTicD9CDYu+s8YkZ+ihRaV/GE4opEzmbV3Xco8KQOpImI1AQaQi5ZMVO3TDPuJFvBcaejzuvxmny4JD1xkV4iJ1rDl6iXfx0pE6dFx/ZIzqnGLZwSPy5qRpkJG+V4Vi49imAQF9W9qHfHM55CF8uxr1HTpW6z1OHTN1y+Jh0CK6AVvfOKl6XhCkR8SKhj6OmHiwNJIcFWAP2o+IREy</vt:lpwstr>
  </property>
  <property fmtid="{D5CDD505-2E9C-101B-9397-08002B2CF9AE}" pid="119" name="x1ye=6">
    <vt:lpwstr>CFnm1qLbDqIKfiAqYNKWVzhWdyV1MQ/WGVTq4DymRGPymLn01s6JmLtckxskno6dJnu2LWNmZSNuDDydQO2URsr1ln5qBgdyftiMRfqjMTx9OcBvXYWJslPzOWbB74IAG/407M+/YdnsFR0de3tyAGvj5rMVZa8K9SQKZgbXgq1hSJLFfmpz3x/9ZIT8wqcd54dUE7aCrwr2CYzvzFcmMn1C1nAw5Or5O51Sx+Kge8ZUFQ2TvxZkFXbCZZoGA0P</vt:lpwstr>
  </property>
  <property fmtid="{D5CDD505-2E9C-101B-9397-08002B2CF9AE}" pid="120" name="x1ye=60">
    <vt:lpwstr>XRkYPUGVjJxsh3WdWBxwH/pVGDIOhJxeTyakbUbpOYqUx0vAV3/6RWKRuQi/fHNzR4VvIz7TI0XU2oebPTfyrKNbpDniHeaVkAgoTMiUvbIgmHm8+nM/l7WN5173M7XIk13Lny5q3G116otR3MxW9EcM6Ea3+y17ZY3COluVlkRFvg+rJ+54ob3BMIDrBnW2mAUSV+5VXNTe35XUSwMp7TzMIaGnJp8HOO245OKrQF3eds9SdlidWzxasUdj3TS</vt:lpwstr>
  </property>
  <property fmtid="{D5CDD505-2E9C-101B-9397-08002B2CF9AE}" pid="121" name="x1ye=61">
    <vt:lpwstr>c/TbSXopa5weZml7XN5NlJ5KnjEdNFXO7yAN9CZdTf8dJIDSUmvBo3rEiENJnXYprOeFlC4Kdd47yesP91Xajz92Xsu5W/0E5RzUxAl5qdUEXAydef1UCcXsU6yM5Bdplbn3R4zMkVZoEEg3+8qwF4FVXnjfxODwgwftvyInHaRr4C9xCIXa4lR3OiJQlBgAu+KMldK+91IP/Biz9wcYIczVhBExqGYF0dgaUsNwWDljKRKdnBNmxiETi0OrELF</vt:lpwstr>
  </property>
  <property fmtid="{D5CDD505-2E9C-101B-9397-08002B2CF9AE}" pid="122" name="x1ye=62">
    <vt:lpwstr>GwkjoklKITRVkrnXklN+/cSwDi/v/RTkMtPhOy69fdetvGG76e7hZRPXU7BZdEvfn/nbv6ZwUK8rvUdwupsCFzK/3Tchm4G0CHljSguO3RmLCGAnvul2YEpLkhjpydOpVZ8v0vyPqZL4POrz3dYv8mEcKMUoMmgGHyl6Xa34ZNnlcFHUC9LNcdo2PVJ4inLUvaatdg9s4vCIDRRIv7JlpUKDCCTsDQ8w/VKMS6FjTY1LYixCb7uQCCzSByOJO/N</vt:lpwstr>
  </property>
  <property fmtid="{D5CDD505-2E9C-101B-9397-08002B2CF9AE}" pid="123" name="x1ye=63">
    <vt:lpwstr>WoWbiEXyQie1LMbKQ69WPZl4/GQ90zoXZJy6agAL2avbqKH7nyqB7/aGaVt6mzlNzc3QOYhfGu3SI6wxmimt71ApN5Ztr0Zq7IiOTtnHLPk8ANOBU4tByy44gPLzs9ujU0MSGkEd9XrxaP2LsudZ8Y0/XNeC3VFNvK07t3prnpFKicu01dRhJZEGj8srSOP+w53FhlbzO3p3Z4IsbYPvHN0UR82Zp/DCCQCeUkKiVJ/xMTiNrwo5WVkqilPZgaw</vt:lpwstr>
  </property>
  <property fmtid="{D5CDD505-2E9C-101B-9397-08002B2CF9AE}" pid="124" name="x1ye=64">
    <vt:lpwstr>t8lZ/vFyD7GzoDaPO1X+zVXeuaeTIxsWOzAOoUeMp1e8DYWlGRGvRiuuYP6F/va46LGzDFh8s44Gh0btwjzhC2Z1YsN+l1BK4aYbFe+DOMkVJbQJeMz1evaR7ypuuKA9EkMu3i/Ib5fiV2LnKpwY0L/itoZWEWqr/pCqJO7mNeEPhkZMrON/CRkzhjiS5d9JwbZPlEOSvCEaFJG6ZpCRn08kpdgxQniJ/+p6Cp2aO1qaDgVxztxudJToulwKnz1</vt:lpwstr>
  </property>
  <property fmtid="{D5CDD505-2E9C-101B-9397-08002B2CF9AE}" pid="125" name="x1ye=65">
    <vt:lpwstr>MGOsA5A4PHcAslc5pXEjw+YEEFCOc8n1OX/SjCcSU3p6f38BVWgBmSyrRLEnBqOR/LHKzjUpj7YtSNfCn7Do1c2Q1D43U04nTQCwCTM9s+0AO/QXwMS09XJqPTQOx8xIf+R7n5q8G18hkjnuEi9vcY//2zaB72xFCZXxbR6Yz1u7gNZVzI/A6eBuzm7tQSfgDwM3Au5Su6RTDPeNhgTVONSkhvD2YlQSqln4VVQvAphMPM51RvtQ79Kq9eq3i4R</vt:lpwstr>
  </property>
  <property fmtid="{D5CDD505-2E9C-101B-9397-08002B2CF9AE}" pid="126" name="x1ye=66">
    <vt:lpwstr>Bz7IZA3QBC/1Ts4w4w/SOuCu7aQsz3n1ieFWt/b3yodVubBwr3l70DURGZcJjtAVi5cSUTXZlVLDqjACjS2bFfw4S5MRJt8ZP2cW0kaNJBTtmPhMFfjt81hc/697jnDjJpZ/fDTfbPXDe9FSYEMO4TRRUiBJAv7laQesfLb75GGBSiE5B/HJ3FdqtgFEYfiAEeYIi7Bp/hGtyf/tLbYdfqgnDk27tN/n7LSsIR92LkfushN+L3CM73vDztReTAz</vt:lpwstr>
  </property>
  <property fmtid="{D5CDD505-2E9C-101B-9397-08002B2CF9AE}" pid="127" name="x1ye=67">
    <vt:lpwstr>y/dTKgYSHfkuvb83GNJmx9XV+rtijD2aDtclme/85xSFiUT8IG85Zv0c0eet4KSafKBJLG4Y8kaqjyJlRpCz7uiqBn7+jlMat11BgCphFSQ39S72BJUtA5NziczpoOenS9ZU/WTbzC1GWr/cLOOEMAd93zC1htUtQWF03hTOGQdNF/k+9GYV6GOdaH71EvmeyZzH8NuZXYGSTsH2zjR2dURhjrOvcZtx1XxYDom1mLILyceZMjY/NobnKC8ruKC</vt:lpwstr>
  </property>
  <property fmtid="{D5CDD505-2E9C-101B-9397-08002B2CF9AE}" pid="128" name="x1ye=68">
    <vt:lpwstr>tTBHiiwEQUC3C1ZyPdB5+MdyaJv56AJvN5PGqDmTGwD2DotNZS/umHiL9SCF+bjc9vAZYlVvVw70qYyyXRMuG2HOMFMutPMPsEnBUz5yeN/IR5wMiH94u4BKH42gGQgPziBp2jPhGJ/a6jp+UHrX7mbfBtCzv1z4tDIzmsv31xIR3h29+MVFZeqBAw9DsfKbFbHa/mJ6F0RarvENSoSwMwhtprKx9lxBmnfwLwdvRS7Kj5R9gB+m+Dxj4D+Fk2M</vt:lpwstr>
  </property>
  <property fmtid="{D5CDD505-2E9C-101B-9397-08002B2CF9AE}" pid="129" name="x1ye=69">
    <vt:lpwstr>At/hvl2vDtAri4YaGwXyQqdsdtwuqCFlpvL0wrZmTiNPr8ozfCoUD9gadPpjvRafmBY1E4h+QoWiL26fnyxwhzRJdrX9aE6l6jCmkDD3U2NqbMvwWK8g0gj8kU9wmttMtZltPEk9ChThyqUU6BSGY9LNq6w40iPzBgDup4aYyvh/bIHKtcWGthhChZxqkLexZBCtFht+F1l7pN/x1CaErG4onaoSbDHrx0ru/u4XflmY41aJ2xhDHxOM7GN2HVJ</vt:lpwstr>
  </property>
  <property fmtid="{D5CDD505-2E9C-101B-9397-08002B2CF9AE}" pid="130" name="x1ye=7">
    <vt:lpwstr>xhYMFexKGoH8jFpy37vLrT2XKnOW1E7aVDLIoMSw0LWVR5HyC+92zXAfLhMP3coZzIIwfELovgCjliPte0qon5kINf9O+XmvhULkOwUXNoFTT6zbuYTFdTVOX+D3Esg5bp1TvVq8nf/XzlFE3VslCCSsqlTYbfTt1qNERQ2pmKLXjMSnvEFjOHxTMHniEbDFSOejuRW1+PZqL9IcmmLquCjibDiZOIQ5nQnNXFAgLar5Ojcx49aD+i5y9J1Ytlj</vt:lpwstr>
  </property>
  <property fmtid="{D5CDD505-2E9C-101B-9397-08002B2CF9AE}" pid="131" name="x1ye=70">
    <vt:lpwstr>e1rfuFJ4Djo1ce4hu/t+UyS4bLaMUMDRW2pMx+MJ1+7E2IDszM5Xd3wBLnTmRsai61CDHS3fDP/pRauIdqaLUTGtPCsK1gO4E/URVM/dfDYEgTz7wYMN5JmgYYxRAOTS44nCkRW1TfjnlPKkeeTW0f2KLSZjnWfTLkUkwFrQX7Hx9JYmGiIYQIh4lthHEkuEnmeBKz+lZI2v5RHsrBYSH0P09d2366h8n3vR+6Kdw6yD3kXopVxDi7FreQ8ghRe</vt:lpwstr>
  </property>
  <property fmtid="{D5CDD505-2E9C-101B-9397-08002B2CF9AE}" pid="132" name="x1ye=71">
    <vt:lpwstr>Zl1UD/zaFK4JUuxEGX8GhQPp3vE7CH7N3yVKbqPKR42ohnfxu8rSP+oWd3nQ+FklK0UZH0K1CimPiNp5JbS+CDWNZBdaZh7+u+sYiufWUc4cQKbnMYzN0uCPUXk0yBgOx6KP8frlPYxbgo23bIBXeUnOkHrSxoX3K1GyBh1IRFJD6Wui6bp7Z2eA9eU2e0pTPTp10pZFvSdnzAbX6oc4idnOgzYApCmlkzjtNZr98HmZsvRAWTs1D2X+Yga9g7k</vt:lpwstr>
  </property>
  <property fmtid="{D5CDD505-2E9C-101B-9397-08002B2CF9AE}" pid="133" name="x1ye=72">
    <vt:lpwstr>95Y4Of67OQVbHvvU+XSowtAUAoX3+0xAoGJ21EeV1+nMF0Fs7OQBS5dNOFPYje73lqFa+cv2QA1c1ideUWY+dCJhK0DUCmIT3roEtlMaZPTuczrELCpZo/UbeAEmjwf1Prnk4oCk7pJoQfN7dsqb67CjuOE+omoa2qzf1sGFkH316Ec3rntiNOZTAbczYzpIw7s5PqM8FBpkSdtKRyU/HiM76Qm1fVb6ZjfbkUBG2Q2kssnLrABChfJogczJezH</vt:lpwstr>
  </property>
  <property fmtid="{D5CDD505-2E9C-101B-9397-08002B2CF9AE}" pid="134" name="x1ye=73">
    <vt:lpwstr>1J4fUPCl8mi9GgDLHRwZ9UUm3LPqCq/aLVABYS8L6ddTdZG33ssaA9NPTae08DPSTs7dO03XuRqPwAsK5jfsKda8441kElOdzZRD87EBQgEyfCh8YSLz2ZrPwQLPQG0Tqm9SkOqheO6mpn4mD3LRpYU0zvBOkqzWnXSyhsq9JR3jhuZAbL4Thao6aducA7oFUyUvMWJCfCWEcdTw/iQ9WPa6MDaTHMg8pOYOmWgOS8+VNcDk/Hritk5+uFqQIVa</vt:lpwstr>
  </property>
  <property fmtid="{D5CDD505-2E9C-101B-9397-08002B2CF9AE}" pid="135" name="x1ye=74">
    <vt:lpwstr>nH1UF8lE/0gdScrDwjZR8H1NXhwuq9i4kK8rGuZOLRJxXfjNXEHnRwYVFiSvEfMxj+Z7MXMyaDAm40+dQWTQl/FqF2NxAaNRgpQWGD+YFKeYHk6Kr/ADdxTtlW9YK5ygi33O+7ZF9MXCPMGG3p8zO5uXOTvv2MzfcBxVSRv8l+5IMksGNeDxHCVJm7VdMFJGHAXmu/PcyL8sLK92++uY34e1tmDFBInxBir14JTF0oSMAY9eESqR/ZYQCgLZaDJ</vt:lpwstr>
  </property>
  <property fmtid="{D5CDD505-2E9C-101B-9397-08002B2CF9AE}" pid="136" name="x1ye=75">
    <vt:lpwstr>NIx/TG+MMxMbTsqeVc4HKqfL9Hm+od58G6Nvpc7bJrpU5GvfUtAovSu/2CnCiNzYNKliJXMHIFC55e+qi4F3Vv2nspUKNZ3Je1pmbQdAHsxE30sLRj6b/bMcx+vvFe8NMHLnpZzBJhbdwIFPW/X33HgefG7j7U8qwbeWvRJcQrKbyXgTvVYLWdIYs5W9VWNfZTf2/OdYz3+ae0xDPUIqmcfd3z0GLf0DJTZJyfQsHS4Q+24wcrMJUf9Qs4ChY38</vt:lpwstr>
  </property>
  <property fmtid="{D5CDD505-2E9C-101B-9397-08002B2CF9AE}" pid="137" name="x1ye=76">
    <vt:lpwstr>X1vVa3fLJrJBjbc2hcbJoVBq64ULvK/Zej9DOB0K+i5+adC2CxUkRONbLTjCU2II1HZuuBhwVGJOhnVBEOjomP7CKRkWurOiDcKZhO0HDH574xEI5gebaVbReGytIp2Llsv+PNlvmg9PXF5HvFqp+Kt8JG1V1gPwhA54wes7W7mt7kA+pqsP+MOnduM0KrhHTfo87lC8+HY4rvLbKCoAxzPSXo3+ml+IzzzyrfKYbw5fQ2yyb69N8QdWXFxXN+o</vt:lpwstr>
  </property>
  <property fmtid="{D5CDD505-2E9C-101B-9397-08002B2CF9AE}" pid="138" name="x1ye=77">
    <vt:lpwstr>LRZz+0O40+K7Ovzl91AkUe1Zf0qsykeeMfboH0w7zJnq7/lBadlHMm1SWGKxK7hAOcnxZW+Zt4pSiUwJRX/4wt44KRTM3HvuOF+CJXxKrncPJLYD8FmUurZuaycVWAMP8aYP9iSnjruJ8yW5JcNBXBl8xey8acahD0OdjuTbDPdN0sZ+Kvo0nilDtxzGSq5qjbPfVPscfc8vldZU3NII/uSj5lDXkSf/aLejbC8k7b9FkLIeJLrcbwhz4H3zhvq</vt:lpwstr>
  </property>
  <property fmtid="{D5CDD505-2E9C-101B-9397-08002B2CF9AE}" pid="139" name="x1ye=78">
    <vt:lpwstr>23QWY/wtTnnBL1qlpDrnYzlcuwYyZz8SI+eUL1Y5evZzX49ZGAFor0stSd+iq7eCGvvStYZcMokXrUQlYbsrdzW5Olt1CJ5Dd/nLJdKvbRdhZ8qxM1CWy4IfJltO4bKjX2vCXQaJr7WEi/6q5bG0QnWNq9z2LceLM/Qigp1luvC2gaYfMUrgnDcm38bBNHa8gkZuWvXWEj1bQsDqDpGO1h3Hd94WwJNRswtoVtiRPnm0mpTMhAHrETBGqKRG8sb</vt:lpwstr>
  </property>
  <property fmtid="{D5CDD505-2E9C-101B-9397-08002B2CF9AE}" pid="140" name="x1ye=79">
    <vt:lpwstr>kAY50DbT1GJBbUaVlLrKfsO62f0PgtmtK2OkQRYz5fWbMZmxki7GuYRLdT3Gyu5xgRkF8w+cgks/KTe6fwqy9DTd7+S01xLti5mjsrax1Wgxjm35qIZo3nPBsofzOITCgXz2p6Iaz19XFp8UcV+c8C9q4kd0JgJdPkJJUGhwnPK3KoF+JWNDpfq42s+Dok6iCLpxOJFIsmq82uCLSN673MZ6Qn44p052T6p/l5AkxAFkqTo+bxBF5Rc+dm8au7V</vt:lpwstr>
  </property>
  <property fmtid="{D5CDD505-2E9C-101B-9397-08002B2CF9AE}" pid="141" name="x1ye=8">
    <vt:lpwstr>Efz1SX1zCDc+q07MtP/6caEtcKcihCUiETWfYXGOPWRPmzy5vG2QuG8vfbP/rkV00Kkdb36cLZNqfxLfS3+1hRhHRSuMjuSctct5LoK+DXnW6cDZkb9I+1tusfexbL7tdt+oMtWI/OKAcQZE19jHQqI042R+9QXU8E/lWnXJTt0JwN89D4rOiNzHNN/fRANtZzvxRZnvYf3QHJ/4nBAlOcEeUfW5gG0C3v5BZmsKMLybyaVPw9UOaF1lnwJ8H2g</vt:lpwstr>
  </property>
  <property fmtid="{D5CDD505-2E9C-101B-9397-08002B2CF9AE}" pid="142" name="x1ye=80">
    <vt:lpwstr>KylzQRoBzanDNAOKxUWVl5KIhDn6NHJAkGfvnQSikKcXaacWILjC+wJTLWLNbADapexgnNK4PXX17XFZ0+ZrIwPNAjGJZy8lpH/4pvc/JcRQarlMJmWC3QzYs3frcmY7UCnFevIV6/LTyCibK5rMCVogwKF8Z7N8og0Ejlz47b9MTl4AjKTIr+Bx16U2yuoBIsll7HYjkfHt+HHGquudtTRjgoe+ckgE1q0Dlmbv2ni5uZYGOqG6kP+aBs/CJFh</vt:lpwstr>
  </property>
  <property fmtid="{D5CDD505-2E9C-101B-9397-08002B2CF9AE}" pid="143" name="x1ye=81">
    <vt:lpwstr>F8iFEdj4p7yvJdfqYoFrU1s5WAeMjRwllcnBmLRtYf26anMyMvn9+v70bz/61QJep8jC7NHqI90E5n3fSjCZGkdEIl/RbjvClxSGNrvvllU57/7AZ4ZzOJeABdXt7JQ/vYQcphyBF1+nC2HXNSMr6tzND1s0zaOUAd55rXIMkzezoYqF0ggcRuuK+cXP7R5EonHSDRB4eWKt2Dc5r3dATLD5p6qfzKhZlY2r6vhPX5A9YpwqkvYpi0wnhrdPfyg</vt:lpwstr>
  </property>
  <property fmtid="{D5CDD505-2E9C-101B-9397-08002B2CF9AE}" pid="144" name="x1ye=82">
    <vt:lpwstr>oWZoBFq9OyjFpASK3Nl+tuo8cf+ET08Kqafm19tW5m9jbLqwXi3CmnWnWdiHerqGWOF3ckkNN2x9ogytMyW+sEWPZ9ld0vuwDgflMI93pHKBRb7PTDzNnu3ogIUs1valD5zYpCbmihlodLfRvmYE1hge26me0hzDZsVIAy/HuBV3a8wbalXIxgHO0XHFMQ7zcbNCFm5Il2x+doYzD3cEmMGvezH0YzLzGdCFxPkaffmlb+zUwtm6T3ehzk6pJcv</vt:lpwstr>
  </property>
  <property fmtid="{D5CDD505-2E9C-101B-9397-08002B2CF9AE}" pid="145" name="x1ye=83">
    <vt:lpwstr>hUC7d6HM1tqx5taFkdRzP63LLy9PM2ouo3pVD3XDRY7OSEp+DR9LcYnIovOfIAiMFb9pOMDRv0lQWEEsDVtekmZx7YLX5bjs2x9klmg8XE+ZH19/aH7xbr78QWi785U0gaTecOwmvLz57sGLw0DKIwitprBt7pWoVH9Eo9kgfkZeJHpyKFtAYDFT/VDKZUw5kNm4UHE1FLzG3Go8ndrzH1B54+GorRMAHQeC2NNKkzjtdU3a8mTZqQkIqV7KkeO</vt:lpwstr>
  </property>
  <property fmtid="{D5CDD505-2E9C-101B-9397-08002B2CF9AE}" pid="146" name="x1ye=84">
    <vt:lpwstr>JdETfUn7c+74zGB14t5BwSAow/SQP1mhVxDvmgClPLVXb70gdKxACL9iUnpv+Q6EHPXofd35Lz6Cn3Q8CbhovJSB/DSviLxitLQrjm3/MjeQNpmDYxjdXLq3SnM+mLf+hepPk+flV37Ejb2ChsDqI+LO2A5gofLHKRkGIaXu1eW9uSC837h1boqB7Hm3MumeREauqPhxkDemO5y0Rkcu0yunkxJqj8Q2NpVPALZBQSaDGfLF8Qw0EOGXjMu1K2R</vt:lpwstr>
  </property>
  <property fmtid="{D5CDD505-2E9C-101B-9397-08002B2CF9AE}" pid="147" name="x1ye=85">
    <vt:lpwstr>wnb6eY2PUdkNf3CFEw+JzrYQhochNmhzoVlbs1GRHFq7Rmm7zrOUq8h+zX7qG8j82f/pyQ2VaHYkeZuuwaJpuPaMYWbJ2J+edWxSwIk1x4l4YPlO5mAsFVPy+ZTJGSpNoxwvEEyLig0Kd7FeqlmJc5qdBqU64YsVsbPijtYbwtDPgG0BAZ+GXrkF/2sTXe1tFqdNrtmTbmhq0w21pFOb0o99isJ/Hmm/CMVuIKOg5vgj6aGg1Pd+lGJPrq41pe9</vt:lpwstr>
  </property>
  <property fmtid="{D5CDD505-2E9C-101B-9397-08002B2CF9AE}" pid="148" name="x1ye=86">
    <vt:lpwstr>4y+YAOi2ljowtBgbG+2MN9TJeP3KLjI68/lcfo0KX7johHDfSNBM7aWDMR5/cR3zwY499cdLjc6IjofWKfj0XpxjjTk9vpWIAKLz504gNjo0iVJgkhfsPJ9yOHxjZHCPoxh8QNN3VDT3p9VBlvHSHS1R0Az/7ih7rQw3fvJvq3+fKlrzCJkAEq55MCY/1YXJEQ+rPgKzFhlGW2icVfC+PsDZPeLnLBCp5UTTmnx3TfzBa7qubia1y2rZoGsLa3S</vt:lpwstr>
  </property>
  <property fmtid="{D5CDD505-2E9C-101B-9397-08002B2CF9AE}" pid="149" name="x1ye=87">
    <vt:lpwstr>nfDvAWh7yaAYJJEPNdx5DCmbnpIiEurVNPp7uATqR9YCQHxBY64D7u+WZdtKn/Nk4cRBr/TEC6jk0vGq5HfouFpwTW/YX9Y6H0/SM+PMwZmAFSr3r5Ewufaq3RhTTSz/QTGdsr6arwUoMPgfLGQq2Pzqy4CUoKLjJjDRTsYGLm+9T7jJuGBEPnw4EGXng3qxKH56QE/sSEFBi0R1udTi6Kal1eIK95dfwm0BVLzRzuVemSQIB49vDk59Ht9G1yv</vt:lpwstr>
  </property>
  <property fmtid="{D5CDD505-2E9C-101B-9397-08002B2CF9AE}" pid="150" name="x1ye=88">
    <vt:lpwstr>a/G+Avmj1/nrk6SFWbB/4TugxuNtXbOMidmpRNtAjNuYMzPN0i1j1JUDVFQ9bpaX10sc3CU+LEQqM2blLbI4+VeZylm52RVAZ3MOe+0bzFn1/QJN3oc2C9ft4zwuNVKnpoVDvl5KVxjqIS39IZ+e5UGN0QcAlJdeenmAhIUwE1CzE/RwHDEQnFof2Hz9DD8fzip6TkCtq+khT1p01lBC9PbuvUfsqxX3QNXB5mNdOFC+RGlVtFWY95Z/e4PaR8q</vt:lpwstr>
  </property>
  <property fmtid="{D5CDD505-2E9C-101B-9397-08002B2CF9AE}" pid="151" name="x1ye=89">
    <vt:lpwstr>ZR60g4JSr7OgzWxs5zGDRB+NlLCcGsEZZm92JBCgW3h90uJ2TSMofU4Xp3rB9MoF1LUxFc5PIUHq0zeWNaVixZIqvFOfqU3l2D1JEnWBDM9UDHjvmMwPE+91vikky4BxSUmLq7g0mJW5B3MFrHU8inAbtEoN0BRjtev7IyMPIGavS16cJtlILQVFSD2F8zARULGe0m4DmMQAIl0h30IllzthyiGxuGM2Q4RMO7UBmEQclijcy4PqLf6PHZ4tFyP</vt:lpwstr>
  </property>
  <property fmtid="{D5CDD505-2E9C-101B-9397-08002B2CF9AE}" pid="152" name="x1ye=9">
    <vt:lpwstr>ttCtVFeFtlDeYpaWJvRPxBZS0BUM7u0iGoIII4UT8PfOYoihMFtOfbK4WCX2KAI79q6485p1Bcfgm6bMh69T+1z480qwpLp5LJ25/jdIlpIXh82n2WH5JH1H4cCv1eenvZgFr10rfOPiAlBEFeJJukHfy3ihIqgmB8nQ9kIA6Vnktr3NDMWrBgqoI1JGCV5EQ26ahTTLqwfQX9dW+9tZzHJdPU0osYBBryBpUMGqrueuCJcNLRkY8rhS59P4ygF</vt:lpwstr>
  </property>
  <property fmtid="{D5CDD505-2E9C-101B-9397-08002B2CF9AE}" pid="153" name="x1ye=90">
    <vt:lpwstr>MzYtoD9p2nUq7lxOvhc0J+3o4bDjoH0z71ZZreO/GnRih3ljW/cueL7futY/oCxAjrna8WbsomvdKbLkfEeuUISuCDjHystHxFdDXIpqkVxwLCDJYa/8LaWRW3NoWhSarM7iE2C7AyD12sCcdU/tN/RcIiOVdfdSkfdajdcOToXLWPLlGoQmYMioysJzyV+FUe1QgvpMETFuh1t3tyJP0QkPpysN5UK96Yqg1aDRiGnBGtgxpJTx2GVT3ZcpWUR</vt:lpwstr>
  </property>
  <property fmtid="{D5CDD505-2E9C-101B-9397-08002B2CF9AE}" pid="154" name="x1ye=91">
    <vt:lpwstr>b2pwa0/ABbwocy7E3urJup9t+Z8/bC/35zKan4fGC9JB5qwAV6Z5T1XrGUalL5To7I5ZRlGczYMBmGGFPAFJ4Qf4qiDIiXOnkAWUlX9EsClQt34Nr3UBzuzgL/3h74B4o88XVVhlgKNZrtQTtVNTyWMZGNDELr+Bpt8oLTShnRArJsXNt05ppk0ndtxRUV+0oqEhyGyS4NxmSuT5F3NvqtmssoiTnJfL6AbIYYfG5TMl8gg6Mu7Su5GqNdPdzdA</vt:lpwstr>
  </property>
  <property fmtid="{D5CDD505-2E9C-101B-9397-08002B2CF9AE}" pid="155" name="x1ye=92">
    <vt:lpwstr>Oni+y4nh1HPdTpw5mUdOUvOScJaDfL6naerS5KawKg/erI/qU4xV/n0Uu7vkFZFCVBlm7F0wfwdJ5VqWUDikxtt3GhBWs8g1NzUZDPjsO+ZfNND42nfsneFz3GMT5cJNBxml0E9dUafejgbONAiwkC9N+W0QfOg8ZUBxwSjl7EBHAQhA+86fK7YqIHY/WMLPVSWbNKmRhxoCCgP6gD4tS6FoLLW0B9uciLV+FLnOOCRFHRN5KIHmf3fzJRJPytY</vt:lpwstr>
  </property>
  <property fmtid="{D5CDD505-2E9C-101B-9397-08002B2CF9AE}" pid="156" name="x1ye=93">
    <vt:lpwstr>V120Jqou42H0OAoVhJ30yVkQx/i3fkJk7ot6UJriRj3BstN5/hdK5s1wUR33v6ZuZeoOHOj93PZ03qywSbX3mPudROMcPRN6dtG857eWQXFG3TTfGrO0I4Rd1yuYjpy2GEGMj9Xs9bUSmfeHe0YmF7V0/tafg3BFn4ac8X1zibVuP+r5e5BqiserJlnKuDxVjz+eHByxlzlaFU4yqwdkR8qwhdrnJZSjpxkmkM9LEKJMJ//rWXBM56ubcs4BCxs</vt:lpwstr>
  </property>
  <property fmtid="{D5CDD505-2E9C-101B-9397-08002B2CF9AE}" pid="157" name="x1ye=94">
    <vt:lpwstr>/+lPTum43kVcezSucL0xFkf9qnjepdJhaBEJIVQ73lTU2woK7pDnqI7/02SlM0SQ8ThuEBMmWv1GNQhwQjaKCppelk0bpXEX0O+7ma0isOPev6BFEZLxXqFzwSPM9hUocpizL2DuVBRFK5Dwo0kt/WZ+9KvX2hi52Jxpm4O7PmXRqgr0ZVipZpuUBGIk3XeiyJ5WSiQC8an9Uj0usxivOOf4JP8mUY119yqADtLclsjlozF1bnp02vcFQxvvTJS</vt:lpwstr>
  </property>
  <property fmtid="{D5CDD505-2E9C-101B-9397-08002B2CF9AE}" pid="158" name="x1ye=95">
    <vt:lpwstr>fTN2+0JdjUqoQ0PdijIpSfwEmzuwR5Omwl2DU/wIY7vJToINmVGmAmS+F1d9HAAs97JABixbE/1saMdUpYkVXVMXWEteYPsSnhYOIgredP5Dyu8zw1meCPPaxeOrso5o2oU21tMlzJyD1tL956VLYu3rE4gFO/ZWPyUx5iYLGsuRURI4CDfKgze/Xsw+fiLSNEV1xHxtA5z26Yk0mksLkQI7pbvQdrPnTjylYMbzcdKMTH3UC9rP2P9oh6G3Lak</vt:lpwstr>
  </property>
  <property fmtid="{D5CDD505-2E9C-101B-9397-08002B2CF9AE}" pid="159" name="x1ye=96">
    <vt:lpwstr>OEu7trTGsvDPjaloe/M0i3F7cj+2mVvZ22o0DgtD0+lIjSsImglE8iuIMD8MeMmWurt/cqb/TvxQ1RVpKCMj4umZpBavJULgkd7PJR4Xd+qr/R2jzXuDn3XI/ngB1HvX/gjrZjD0o41/51+aztj8aAOn83a8XrqTEEoDP3rdkR95TPKmsmtoMH/eIK3i0An5LFD7Q0kTZSUFDUUzOlpQSshx5H/JJGEjnaODFbo+GUWx9RLYwhjIxJXqzb3ismz</vt:lpwstr>
  </property>
  <property fmtid="{D5CDD505-2E9C-101B-9397-08002B2CF9AE}" pid="160" name="x1ye=97">
    <vt:lpwstr>Fr8trzhHNSVYmosXs0O6ZmnFWKyQeD96F9ei2Lc8uvxyGIQCXfyHvHOTPTEVI2RMARmPf9A4Lvr/h14SlWSfF6nFoEyGKjegq0cqJEpDMvU0KUlAwGPeDARXg3ggr2Nti0vbvUBAIlpWQH479Ng2e0ONnws90wMpqpnLfpg9bWGk9ldkvFxoaZWCH+rJCnu3wszFf+t58mqQgi3ED3CzUSnJPBUOnse+9r1JgC2Naezf1/tk2i/vhhqxq1DT0sN</vt:lpwstr>
  </property>
  <property fmtid="{D5CDD505-2E9C-101B-9397-08002B2CF9AE}" pid="161" name="x1ye=98">
    <vt:lpwstr>4VWbswvXqlJqXaFXGA0U6TC+z3QwlVrMG5Od0O1TD5sjb41FMmDaDW6gcuX8eMBdUky7hd/c4+GdSvQQeTgzb0BKX+kV029quaIf5ysR0lXDh6YbPF6f1RPH+vWwrktM1lZNYx+uPdxS5ndTZK1/jvOuDtQ46x3KWm7JK357DzmlwmBHK4rZ+VDt+/toQmSaAmnvth9AlGxRbgDuSsZWpcLRR7qod/sqO18cJ3N0K3v9p4Hiry5WWUt7gI+MB3B</vt:lpwstr>
  </property>
  <property fmtid="{D5CDD505-2E9C-101B-9397-08002B2CF9AE}" pid="162" name="x1ye=99">
    <vt:lpwstr>thCSmjn9/LO7mwul4yJ+vdE2eenv3M2Sf7u5IHP6HGxPbsZjPAZetFZTHEvCwrlYlZFae6m/Lq+w2L982O77USoBDvMvdu/gGO2quEi6sQ41Zdbt+5UwORZ1c+cZ99sEswWzhOq5hgneTAM3wJF/TbPZBevUDlF4lEnHkTQc7moufHGK33262mfKNjL8f60uT/qrtJcZlx7gNoqS5NFwRW2mMbjKMbdSlotWE1B5YcKvqmcAo8iLaM7eZy8PU00</vt:lpwstr>
  </property>
</Properties>
</file>